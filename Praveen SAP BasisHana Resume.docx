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1F2" w:rsidRDefault="005A7BE5" w:rsidP="00EC00F3">
      <w:pPr>
        <w:pStyle w:val="DefaultText"/>
        <w:ind w:left="2160" w:firstLine="720"/>
        <w:rPr>
          <w:b/>
          <w:color w:val="000000"/>
          <w:sz w:val="28"/>
          <w:szCs w:val="28"/>
        </w:rPr>
      </w:pPr>
      <w:r w:rsidRPr="005A7BE5">
        <w:rPr>
          <w:noProof/>
          <w:sz w:val="28"/>
          <w:szCs w:val="28"/>
          <w:lang w:eastAsia="en-US"/>
        </w:rPr>
        <w:pict>
          <v:rect id="Rectangle 1" o:spid="_x0000_s1026" style="position:absolute;left:0;text-align:left;margin-left:0;margin-top:0;width:.05pt;height:1.45pt;z-index:251659264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" fillcolor="#9d9da1" stroked="f" strokecolor="gray">
            <v:stroke joinstyle="round"/>
          </v:rect>
        </w:pict>
      </w:r>
      <w:r w:rsidR="003341F2">
        <w:rPr>
          <w:b/>
          <w:color w:val="000000"/>
          <w:sz w:val="28"/>
          <w:szCs w:val="28"/>
        </w:rPr>
        <w:t>Praveen Kumar Taritla</w:t>
      </w:r>
    </w:p>
    <w:p w:rsidR="003341F2" w:rsidRPr="00D1310F" w:rsidRDefault="003341F2" w:rsidP="00EC00F3">
      <w:pPr>
        <w:pStyle w:val="DefaultText"/>
        <w:ind w:left="2880"/>
        <w:rPr>
          <w:color w:val="000000"/>
          <w:sz w:val="20"/>
          <w:szCs w:val="20"/>
        </w:rPr>
      </w:pPr>
      <w:r w:rsidRPr="00D1310F">
        <w:rPr>
          <w:color w:val="000000"/>
          <w:sz w:val="20"/>
          <w:szCs w:val="20"/>
        </w:rPr>
        <w:t>SAP Basis</w:t>
      </w:r>
      <w:r w:rsidR="0085687D" w:rsidRPr="00D1310F">
        <w:rPr>
          <w:color w:val="000000"/>
          <w:sz w:val="20"/>
          <w:szCs w:val="20"/>
        </w:rPr>
        <w:t>/HANA</w:t>
      </w:r>
      <w:r w:rsidRPr="00D1310F">
        <w:rPr>
          <w:color w:val="000000"/>
          <w:sz w:val="20"/>
          <w:szCs w:val="20"/>
        </w:rPr>
        <w:t xml:space="preserve"> Consultant</w:t>
      </w:r>
    </w:p>
    <w:p w:rsidR="00F96428" w:rsidRDefault="003341F2" w:rsidP="003341F2">
      <w:pPr>
        <w:pStyle w:val="DefaultText"/>
        <w:rPr>
          <w:b/>
          <w:color w:val="000000"/>
          <w:sz w:val="20"/>
          <w:szCs w:val="20"/>
        </w:rPr>
      </w:pPr>
      <w:r w:rsidRPr="00D1310F">
        <w:rPr>
          <w:color w:val="000000"/>
          <w:sz w:val="20"/>
          <w:szCs w:val="20"/>
        </w:rPr>
        <w:t xml:space="preserve">Email: </w:t>
      </w:r>
      <w:hyperlink r:id="rId7" w:tgtFrame="_blank" w:history="1">
        <w:r w:rsidR="00D7027F">
          <w:rPr>
            <w:rStyle w:val="Hyperlink"/>
            <w:rFonts w:ascii="Calibri" w:hAnsi="Calibri" w:cs="Calibri"/>
            <w:color w:val="954F72"/>
            <w:sz w:val="22"/>
            <w:szCs w:val="22"/>
            <w:bdr w:val="none" w:sz="0" w:space="0" w:color="auto" w:frame="1"/>
          </w:rPr>
          <w:t>srikanth@ikonsys.net</w:t>
        </w:r>
      </w:hyperlink>
      <w:r w:rsidR="00D7027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  <w:r w:rsidR="00D7027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="00D7027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="00EC00F3">
        <w:tab/>
      </w:r>
      <w:r w:rsidR="00EC00F3">
        <w:tab/>
      </w:r>
      <w:r w:rsidR="00EC00F3">
        <w:tab/>
      </w:r>
      <w:r w:rsidR="00EC00F3">
        <w:tab/>
      </w:r>
      <w:r w:rsidR="00EC00F3">
        <w:tab/>
      </w:r>
      <w:r w:rsidR="00D943D7">
        <w:rPr>
          <w:color w:val="000000"/>
          <w:sz w:val="20"/>
          <w:szCs w:val="20"/>
        </w:rPr>
        <w:t>Mobile:</w:t>
      </w:r>
      <w:r>
        <w:rPr>
          <w:color w:val="000000"/>
          <w:sz w:val="20"/>
          <w:szCs w:val="20"/>
        </w:rPr>
        <w:t xml:space="preserve"> +1 </w:t>
      </w:r>
      <w:hyperlink r:id="rId8" w:tgtFrame="_blank" w:history="1">
        <w:r w:rsidR="00D7027F">
          <w:rPr>
            <w:rStyle w:val="Hyperlink"/>
            <w:rFonts w:ascii="Calibri" w:hAnsi="Calibri" w:cs="Calibri"/>
            <w:color w:val="954F72"/>
            <w:sz w:val="22"/>
            <w:szCs w:val="22"/>
            <w:bdr w:val="none" w:sz="0" w:space="0" w:color="auto" w:frame="1"/>
          </w:rPr>
          <w:t>469.567.9167</w:t>
        </w:r>
      </w:hyperlink>
    </w:p>
    <w:p w:rsidR="003341F2" w:rsidRDefault="005A7BE5" w:rsidP="003341F2">
      <w:pPr>
        <w:pStyle w:val="DefaultText"/>
        <w:rPr>
          <w:b/>
          <w:color w:val="000000"/>
          <w:sz w:val="20"/>
          <w:szCs w:val="20"/>
        </w:rPr>
      </w:pPr>
      <w:r w:rsidRPr="005A7BE5">
        <w:rPr>
          <w:b/>
          <w:color w:val="000000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3341F2" w:rsidRPr="004A1E08" w:rsidRDefault="003341F2" w:rsidP="003341F2">
      <w:pPr>
        <w:pStyle w:val="DefaultText"/>
        <w:rPr>
          <w:color w:val="000000"/>
          <w:sz w:val="20"/>
          <w:szCs w:val="20"/>
        </w:rPr>
      </w:pPr>
      <w:r w:rsidRPr="004A1E08">
        <w:rPr>
          <w:b/>
          <w:color w:val="000000"/>
          <w:sz w:val="20"/>
          <w:szCs w:val="20"/>
        </w:rPr>
        <w:t>Professional Experience</w:t>
      </w:r>
    </w:p>
    <w:p w:rsidR="003341F2" w:rsidRPr="004A1E08" w:rsidRDefault="003341F2" w:rsidP="003341F2">
      <w:pPr>
        <w:pStyle w:val="DefaultText"/>
        <w:rPr>
          <w:color w:val="000000"/>
          <w:sz w:val="20"/>
          <w:szCs w:val="20"/>
        </w:rPr>
      </w:pPr>
    </w:p>
    <w:p w:rsidR="003341F2" w:rsidRPr="004A1E08" w:rsidRDefault="003341F2" w:rsidP="003341F2">
      <w:pPr>
        <w:pStyle w:val="DefaultText"/>
        <w:numPr>
          <w:ilvl w:val="0"/>
          <w:numId w:val="1"/>
        </w:numPr>
        <w:rPr>
          <w:rFonts w:eastAsia="Liberation Sans"/>
          <w:color w:val="1A1A1A"/>
          <w:sz w:val="20"/>
          <w:szCs w:val="20"/>
        </w:rPr>
      </w:pPr>
      <w:r w:rsidRPr="004A1E08">
        <w:rPr>
          <w:color w:val="000000"/>
          <w:sz w:val="20"/>
          <w:szCs w:val="20"/>
        </w:rPr>
        <w:t xml:space="preserve">Having </w:t>
      </w:r>
      <w:r w:rsidRPr="00D7027F">
        <w:rPr>
          <w:b/>
          <w:color w:val="000000"/>
          <w:sz w:val="20"/>
          <w:szCs w:val="20"/>
        </w:rPr>
        <w:t>1</w:t>
      </w:r>
      <w:r w:rsidR="00856AB0" w:rsidRPr="00D7027F">
        <w:rPr>
          <w:b/>
          <w:color w:val="000000"/>
          <w:sz w:val="20"/>
          <w:szCs w:val="20"/>
        </w:rPr>
        <w:t>1</w:t>
      </w:r>
      <w:r w:rsidRPr="00D7027F">
        <w:rPr>
          <w:b/>
          <w:color w:val="000000"/>
          <w:sz w:val="20"/>
          <w:szCs w:val="20"/>
        </w:rPr>
        <w:t xml:space="preserve"> years</w:t>
      </w:r>
      <w:r w:rsidRPr="004A1E08">
        <w:rPr>
          <w:color w:val="000000"/>
          <w:sz w:val="20"/>
          <w:szCs w:val="20"/>
        </w:rPr>
        <w:t xml:space="preserve"> of IT experience in which </w:t>
      </w:r>
      <w:r w:rsidR="004E0275" w:rsidRPr="004A1E08">
        <w:rPr>
          <w:color w:val="000000"/>
          <w:sz w:val="20"/>
          <w:szCs w:val="20"/>
        </w:rPr>
        <w:t xml:space="preserve">around </w:t>
      </w:r>
      <w:r w:rsidR="00856AB0">
        <w:rPr>
          <w:color w:val="000000"/>
          <w:sz w:val="20"/>
          <w:szCs w:val="20"/>
        </w:rPr>
        <w:t>8</w:t>
      </w:r>
      <w:r w:rsidRPr="004A1E08">
        <w:rPr>
          <w:color w:val="000000"/>
          <w:sz w:val="20"/>
          <w:szCs w:val="20"/>
        </w:rPr>
        <w:t xml:space="preserve"> years of experience in SAP Basis</w:t>
      </w:r>
      <w:r w:rsidR="00B41153" w:rsidRPr="004A1E08">
        <w:rPr>
          <w:color w:val="000000"/>
          <w:sz w:val="20"/>
          <w:szCs w:val="20"/>
        </w:rPr>
        <w:t xml:space="preserve"> administration.</w:t>
      </w:r>
    </w:p>
    <w:p w:rsidR="003341F2" w:rsidRPr="004A1E08" w:rsidRDefault="003341F2" w:rsidP="003341F2">
      <w:pPr>
        <w:pStyle w:val="DefaultText"/>
        <w:numPr>
          <w:ilvl w:val="0"/>
          <w:numId w:val="1"/>
        </w:numPr>
        <w:rPr>
          <w:rFonts w:eastAsia="Liberation Sans"/>
          <w:color w:val="1A1A1A"/>
          <w:sz w:val="20"/>
          <w:szCs w:val="20"/>
        </w:rPr>
      </w:pPr>
      <w:r w:rsidRPr="004A1E08">
        <w:rPr>
          <w:rFonts w:eastAsia="Liberation Sans"/>
          <w:color w:val="1A1A1A"/>
          <w:sz w:val="20"/>
          <w:szCs w:val="20"/>
        </w:rPr>
        <w:t>SAP experience includes SAP /DB2 /oracle</w:t>
      </w:r>
      <w:r w:rsidR="00C32E9A" w:rsidRPr="004A1E08">
        <w:rPr>
          <w:rFonts w:eastAsia="Liberation Sans"/>
          <w:color w:val="1A1A1A"/>
          <w:sz w:val="20"/>
          <w:szCs w:val="20"/>
        </w:rPr>
        <w:t>/HANA</w:t>
      </w:r>
      <w:r w:rsidRPr="004A1E08">
        <w:rPr>
          <w:rFonts w:eastAsia="Liberation Sans"/>
          <w:color w:val="1A1A1A"/>
          <w:sz w:val="20"/>
          <w:szCs w:val="20"/>
        </w:rPr>
        <w:t xml:space="preserve"> Installations , OS/DB migration, upgrades and maintenance</w:t>
      </w:r>
    </w:p>
    <w:p w:rsidR="003341F2" w:rsidRPr="004A1E08" w:rsidRDefault="003341F2" w:rsidP="003341F2">
      <w:pPr>
        <w:pStyle w:val="DefaultText"/>
        <w:numPr>
          <w:ilvl w:val="0"/>
          <w:numId w:val="1"/>
        </w:numPr>
        <w:rPr>
          <w:rFonts w:eastAsia="Liberation Sans"/>
          <w:color w:val="1A1A1A"/>
          <w:sz w:val="20"/>
          <w:szCs w:val="20"/>
        </w:rPr>
      </w:pPr>
      <w:r w:rsidRPr="004A1E08">
        <w:rPr>
          <w:rFonts w:eastAsia="Liberation Sans"/>
          <w:color w:val="1A1A1A"/>
          <w:sz w:val="20"/>
          <w:szCs w:val="20"/>
        </w:rPr>
        <w:t>Excellent expertise in major UNIX based OS particularly AIX and a</w:t>
      </w:r>
      <w:r w:rsidR="00D943D7" w:rsidRPr="004A1E08">
        <w:rPr>
          <w:rFonts w:eastAsia="Liberation Sans"/>
          <w:color w:val="1A1A1A"/>
          <w:sz w:val="20"/>
          <w:szCs w:val="20"/>
        </w:rPr>
        <w:t>lso good at handling O</w:t>
      </w:r>
      <w:r w:rsidR="00C32E9A" w:rsidRPr="004A1E08">
        <w:rPr>
          <w:rFonts w:eastAsia="Liberation Sans"/>
          <w:color w:val="1A1A1A"/>
          <w:sz w:val="20"/>
          <w:szCs w:val="20"/>
        </w:rPr>
        <w:t>racle,</w:t>
      </w:r>
      <w:r w:rsidRPr="004A1E08">
        <w:rPr>
          <w:rFonts w:eastAsia="Liberation Sans"/>
          <w:color w:val="1A1A1A"/>
          <w:sz w:val="20"/>
          <w:szCs w:val="20"/>
        </w:rPr>
        <w:t xml:space="preserve">DB2 </w:t>
      </w:r>
      <w:r w:rsidR="00C32E9A" w:rsidRPr="004A1E08">
        <w:rPr>
          <w:rFonts w:eastAsia="Liberation Sans"/>
          <w:color w:val="1A1A1A"/>
          <w:sz w:val="20"/>
          <w:szCs w:val="20"/>
        </w:rPr>
        <w:t xml:space="preserve">and Hana </w:t>
      </w:r>
      <w:r w:rsidRPr="004A1E08">
        <w:rPr>
          <w:rFonts w:eastAsia="Liberation Sans"/>
          <w:color w:val="1A1A1A"/>
          <w:sz w:val="20"/>
          <w:szCs w:val="20"/>
        </w:rPr>
        <w:t>database</w:t>
      </w:r>
    </w:p>
    <w:p w:rsidR="003341F2" w:rsidRPr="004A1E08" w:rsidRDefault="003341F2" w:rsidP="003341F2">
      <w:pPr>
        <w:pStyle w:val="DefaultText"/>
        <w:numPr>
          <w:ilvl w:val="0"/>
          <w:numId w:val="1"/>
        </w:numPr>
        <w:rPr>
          <w:rFonts w:eastAsia="Liberation Sans"/>
          <w:color w:val="1A1A1A"/>
          <w:sz w:val="20"/>
          <w:szCs w:val="20"/>
        </w:rPr>
      </w:pPr>
      <w:r w:rsidRPr="004A1E08">
        <w:rPr>
          <w:rFonts w:eastAsia="Liberation Sans"/>
          <w:color w:val="1A1A1A"/>
          <w:sz w:val="20"/>
          <w:szCs w:val="20"/>
        </w:rPr>
        <w:t>Good client facing skills, Problem management and Incident management.</w:t>
      </w:r>
    </w:p>
    <w:p w:rsidR="003341F2" w:rsidRPr="004A1E08" w:rsidRDefault="003341F2" w:rsidP="003341F2">
      <w:pPr>
        <w:pStyle w:val="DefaultText"/>
        <w:numPr>
          <w:ilvl w:val="0"/>
          <w:numId w:val="1"/>
        </w:numPr>
        <w:rPr>
          <w:rFonts w:eastAsia="Liberation Sans"/>
          <w:color w:val="1A1A1A"/>
          <w:sz w:val="20"/>
          <w:szCs w:val="20"/>
        </w:rPr>
      </w:pPr>
      <w:r w:rsidRPr="004A1E08">
        <w:rPr>
          <w:rFonts w:eastAsia="Liberation Sans"/>
          <w:color w:val="1A1A1A"/>
          <w:sz w:val="20"/>
          <w:szCs w:val="20"/>
        </w:rPr>
        <w:t>Extensive experience in analyzing and solving day-to-day production issues.</w:t>
      </w:r>
    </w:p>
    <w:p w:rsidR="003341F2" w:rsidRPr="004A1E08" w:rsidRDefault="003341F2" w:rsidP="003341F2">
      <w:pPr>
        <w:pStyle w:val="DefaultText"/>
        <w:numPr>
          <w:ilvl w:val="0"/>
          <w:numId w:val="1"/>
        </w:numPr>
        <w:rPr>
          <w:b/>
          <w:color w:val="000000"/>
          <w:sz w:val="20"/>
          <w:szCs w:val="20"/>
        </w:rPr>
      </w:pPr>
      <w:r w:rsidRPr="004A1E08">
        <w:rPr>
          <w:rFonts w:eastAsia="Liberation Sans"/>
          <w:color w:val="1A1A1A"/>
          <w:sz w:val="20"/>
          <w:szCs w:val="20"/>
        </w:rPr>
        <w:t>Good communication skills, interpersonal skills, adaptive and self-learner</w:t>
      </w:r>
    </w:p>
    <w:p w:rsidR="003341F2" w:rsidRPr="004A1E08" w:rsidRDefault="003341F2" w:rsidP="003341F2">
      <w:pPr>
        <w:pStyle w:val="DefaultText"/>
        <w:ind w:left="720"/>
        <w:rPr>
          <w:b/>
          <w:color w:val="000000"/>
          <w:sz w:val="20"/>
          <w:szCs w:val="20"/>
        </w:rPr>
      </w:pPr>
    </w:p>
    <w:p w:rsidR="003341F2" w:rsidRPr="004A1E08" w:rsidRDefault="003341F2" w:rsidP="003341F2">
      <w:pPr>
        <w:pStyle w:val="DefaultText"/>
        <w:rPr>
          <w:b/>
          <w:color w:val="000000"/>
          <w:sz w:val="20"/>
          <w:szCs w:val="20"/>
        </w:rPr>
      </w:pPr>
      <w:r w:rsidRPr="004A1E08">
        <w:rPr>
          <w:b/>
          <w:color w:val="000000"/>
          <w:sz w:val="20"/>
          <w:szCs w:val="20"/>
        </w:rPr>
        <w:t>Certifications</w:t>
      </w:r>
    </w:p>
    <w:p w:rsidR="003341F2" w:rsidRPr="004A1E08" w:rsidRDefault="003341F2" w:rsidP="003341F2">
      <w:pPr>
        <w:pStyle w:val="DefaultText"/>
        <w:rPr>
          <w:b/>
          <w:color w:val="000000"/>
          <w:sz w:val="20"/>
          <w:szCs w:val="20"/>
        </w:rPr>
      </w:pPr>
      <w:bookmarkStart w:id="0" w:name="_GoBack"/>
      <w:bookmarkEnd w:id="0"/>
    </w:p>
    <w:p w:rsidR="003341F2" w:rsidRPr="004A1E08" w:rsidRDefault="001F6F56" w:rsidP="003D3F4A">
      <w:pPr>
        <w:pStyle w:val="DefaultText"/>
        <w:numPr>
          <w:ilvl w:val="0"/>
          <w:numId w:val="3"/>
        </w:numPr>
        <w:rPr>
          <w:color w:val="000000"/>
          <w:sz w:val="20"/>
          <w:szCs w:val="20"/>
        </w:rPr>
      </w:pPr>
      <w:r w:rsidRPr="004A1E08">
        <w:rPr>
          <w:bCs/>
          <w:color w:val="222222"/>
          <w:sz w:val="20"/>
          <w:szCs w:val="20"/>
          <w:shd w:val="clear" w:color="auto" w:fill="FFFFFF"/>
        </w:rPr>
        <w:t>C_HANATEC_12  SAP Certified Technology Associate - SAP HANA (Edition 2016)</w:t>
      </w:r>
      <w:r w:rsidR="003341F2" w:rsidRPr="004A1E08">
        <w:rPr>
          <w:color w:val="000000"/>
          <w:sz w:val="20"/>
          <w:szCs w:val="20"/>
        </w:rPr>
        <w:br/>
      </w:r>
    </w:p>
    <w:p w:rsidR="003341F2" w:rsidRPr="004A1E08" w:rsidRDefault="003341F2" w:rsidP="003D3F4A">
      <w:pPr>
        <w:pStyle w:val="DefaultText"/>
        <w:rPr>
          <w:b/>
          <w:color w:val="000000"/>
          <w:sz w:val="20"/>
          <w:szCs w:val="20"/>
        </w:rPr>
      </w:pPr>
      <w:r w:rsidRPr="004A1E08">
        <w:rPr>
          <w:b/>
          <w:color w:val="000000"/>
          <w:sz w:val="20"/>
          <w:szCs w:val="20"/>
        </w:rPr>
        <w:t xml:space="preserve">Ticketing </w:t>
      </w:r>
      <w:r w:rsidR="003D3F4A" w:rsidRPr="004A1E08">
        <w:rPr>
          <w:b/>
          <w:color w:val="000000"/>
          <w:sz w:val="20"/>
          <w:szCs w:val="20"/>
        </w:rPr>
        <w:t>Tool worked:</w:t>
      </w:r>
    </w:p>
    <w:p w:rsidR="003341F2" w:rsidRPr="004A1E08" w:rsidRDefault="003341F2" w:rsidP="003341F2">
      <w:pPr>
        <w:pStyle w:val="DefaultText"/>
        <w:ind w:left="720"/>
        <w:rPr>
          <w:b/>
          <w:color w:val="000000"/>
          <w:sz w:val="20"/>
          <w:szCs w:val="20"/>
        </w:rPr>
      </w:pPr>
    </w:p>
    <w:p w:rsidR="003341F2" w:rsidRPr="004A1E08" w:rsidRDefault="003341F2" w:rsidP="003341F2">
      <w:pPr>
        <w:pStyle w:val="DefaultText"/>
        <w:ind w:left="720"/>
        <w:rPr>
          <w:color w:val="000000"/>
          <w:sz w:val="20"/>
          <w:szCs w:val="20"/>
        </w:rPr>
      </w:pPr>
      <w:r w:rsidRPr="004A1E08">
        <w:rPr>
          <w:color w:val="000000"/>
          <w:sz w:val="20"/>
          <w:szCs w:val="20"/>
        </w:rPr>
        <w:t xml:space="preserve">Maximo, </w:t>
      </w:r>
      <w:r w:rsidR="003D3F4A" w:rsidRPr="004A1E08">
        <w:rPr>
          <w:color w:val="000000"/>
          <w:sz w:val="20"/>
          <w:szCs w:val="20"/>
        </w:rPr>
        <w:t>Mange now</w:t>
      </w:r>
      <w:r w:rsidRPr="004A1E08">
        <w:rPr>
          <w:color w:val="000000"/>
          <w:sz w:val="20"/>
          <w:szCs w:val="20"/>
        </w:rPr>
        <w:t xml:space="preserve">, </w:t>
      </w:r>
      <w:r w:rsidR="003D3F4A" w:rsidRPr="004A1E08">
        <w:rPr>
          <w:color w:val="000000"/>
          <w:sz w:val="20"/>
          <w:szCs w:val="20"/>
        </w:rPr>
        <w:t>Remedy.</w:t>
      </w:r>
    </w:p>
    <w:p w:rsidR="003341F2" w:rsidRPr="004A1E08" w:rsidRDefault="003341F2" w:rsidP="003341F2">
      <w:pPr>
        <w:pStyle w:val="DefaultText"/>
        <w:rPr>
          <w:b/>
          <w:sz w:val="20"/>
          <w:szCs w:val="20"/>
          <w:u w:val="single"/>
        </w:rPr>
      </w:pPr>
    </w:p>
    <w:p w:rsidR="004A1E08" w:rsidRPr="004A1E08" w:rsidRDefault="00D943D7" w:rsidP="003A00F3">
      <w:pPr>
        <w:tabs>
          <w:tab w:val="left" w:pos="1785"/>
        </w:tabs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A1E08">
        <w:rPr>
          <w:rFonts w:ascii="Times New Roman" w:hAnsi="Times New Roman" w:cs="Times New Roman"/>
          <w:b/>
          <w:bCs/>
          <w:sz w:val="20"/>
          <w:szCs w:val="20"/>
        </w:rPr>
        <w:t>EDUCATION:</w:t>
      </w:r>
    </w:p>
    <w:p w:rsidR="003341F2" w:rsidRDefault="003738DC" w:rsidP="003A00F3">
      <w:pPr>
        <w:tabs>
          <w:tab w:val="left" w:pos="1785"/>
          <w:tab w:val="left" w:pos="966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Bachelor</w:t>
      </w:r>
      <w:r w:rsidRPr="004A1E08">
        <w:rPr>
          <w:rFonts w:ascii="Times New Roman" w:hAnsi="Times New Roman" w:cs="Times New Roman"/>
          <w:sz w:val="20"/>
          <w:szCs w:val="20"/>
        </w:rPr>
        <w:t>’sDegree</w:t>
      </w:r>
      <w:r w:rsidR="00D943D7" w:rsidRPr="004A1E08">
        <w:rPr>
          <w:rFonts w:ascii="Times New Roman" w:hAnsi="Times New Roman" w:cs="Times New Roman"/>
          <w:sz w:val="20"/>
          <w:szCs w:val="20"/>
        </w:rPr>
        <w:t xml:space="preserve"> in </w:t>
      </w:r>
      <w:r w:rsidR="00D943D7" w:rsidRPr="004A1E08">
        <w:rPr>
          <w:rFonts w:ascii="Times New Roman" w:hAnsi="Times New Roman" w:cs="Times New Roman"/>
          <w:bCs/>
          <w:sz w:val="20"/>
          <w:szCs w:val="20"/>
        </w:rPr>
        <w:t>Electronics and Communication Engineering</w:t>
      </w:r>
      <w:r w:rsidR="00D943D7" w:rsidRPr="004A1E08">
        <w:rPr>
          <w:rFonts w:ascii="Times New Roman" w:hAnsi="Times New Roman" w:cs="Times New Roman"/>
          <w:sz w:val="20"/>
          <w:szCs w:val="20"/>
        </w:rPr>
        <w:t xml:space="preserve"> from Bangalore University, India</w:t>
      </w:r>
      <w:r w:rsidR="00B840A8" w:rsidRPr="004A1E08">
        <w:rPr>
          <w:rFonts w:ascii="Times New Roman" w:hAnsi="Times New Roman" w:cs="Times New Roman"/>
          <w:sz w:val="20"/>
          <w:szCs w:val="20"/>
        </w:rPr>
        <w:t xml:space="preserve"> (2005)</w:t>
      </w:r>
      <w:r w:rsidR="003A00F3">
        <w:rPr>
          <w:rFonts w:ascii="Times New Roman" w:hAnsi="Times New Roman" w:cs="Times New Roman"/>
          <w:sz w:val="20"/>
          <w:szCs w:val="20"/>
        </w:rPr>
        <w:tab/>
      </w:r>
    </w:p>
    <w:p w:rsidR="009B3C4B" w:rsidRPr="004A1E08" w:rsidRDefault="009B3C4B" w:rsidP="009B3C4B">
      <w:pPr>
        <w:pStyle w:val="DefaultText"/>
        <w:rPr>
          <w:b/>
          <w:color w:val="000000"/>
          <w:sz w:val="20"/>
          <w:szCs w:val="20"/>
        </w:rPr>
      </w:pPr>
      <w:r>
        <w:rPr>
          <w:b/>
          <w:sz w:val="20"/>
          <w:szCs w:val="20"/>
          <w:u w:val="single"/>
        </w:rPr>
        <w:t xml:space="preserve">June 2017to </w:t>
      </w:r>
      <w:r w:rsidR="00646E44">
        <w:rPr>
          <w:b/>
          <w:sz w:val="20"/>
          <w:szCs w:val="20"/>
          <w:u w:val="single"/>
        </w:rPr>
        <w:t>till</w:t>
      </w:r>
      <w:r>
        <w:rPr>
          <w:b/>
          <w:sz w:val="20"/>
          <w:szCs w:val="20"/>
          <w:u w:val="single"/>
        </w:rPr>
        <w:t xml:space="preserve"> date</w:t>
      </w:r>
      <w:r>
        <w:rPr>
          <w:sz w:val="20"/>
          <w:szCs w:val="20"/>
          <w:u w:val="single"/>
        </w:rPr>
        <w:t>:</w:t>
      </w:r>
    </w:p>
    <w:p w:rsidR="00646E44" w:rsidRDefault="00646E44" w:rsidP="00646E44">
      <w:pPr>
        <w:pStyle w:val="DefaultText"/>
        <w:rPr>
          <w:b/>
          <w:color w:val="000000"/>
          <w:sz w:val="20"/>
          <w:szCs w:val="20"/>
        </w:rPr>
      </w:pPr>
    </w:p>
    <w:p w:rsidR="00646E44" w:rsidRPr="000E3B37" w:rsidRDefault="00646E44" w:rsidP="00646E44">
      <w:pPr>
        <w:pStyle w:val="DefaultText"/>
        <w:rPr>
          <w:sz w:val="20"/>
          <w:szCs w:val="20"/>
        </w:rPr>
      </w:pPr>
      <w:r w:rsidRPr="004A1E08">
        <w:rPr>
          <w:b/>
          <w:color w:val="000000"/>
          <w:sz w:val="20"/>
          <w:szCs w:val="20"/>
        </w:rPr>
        <w:t xml:space="preserve">Company            </w:t>
      </w:r>
      <w:r w:rsidRPr="000E3B37">
        <w:rPr>
          <w:b/>
          <w:color w:val="000000"/>
          <w:sz w:val="20"/>
          <w:szCs w:val="20"/>
        </w:rPr>
        <w:t>:</w:t>
      </w:r>
      <w:r w:rsidRPr="000E3B37">
        <w:rPr>
          <w:sz w:val="20"/>
          <w:szCs w:val="20"/>
        </w:rPr>
        <w:t>CVS Health</w:t>
      </w:r>
      <w:r w:rsidR="000E3B37" w:rsidRPr="000E3B37">
        <w:rPr>
          <w:sz w:val="20"/>
          <w:szCs w:val="20"/>
        </w:rPr>
        <w:t>, Phoenix, AZ</w:t>
      </w:r>
    </w:p>
    <w:p w:rsidR="00646E44" w:rsidRPr="004A1E08" w:rsidRDefault="00646E44" w:rsidP="00646E44">
      <w:pPr>
        <w:pStyle w:val="DefaultText"/>
        <w:rPr>
          <w:color w:val="000000"/>
          <w:sz w:val="20"/>
          <w:szCs w:val="20"/>
        </w:rPr>
      </w:pPr>
    </w:p>
    <w:p w:rsidR="00646E44" w:rsidRPr="004A1E08" w:rsidRDefault="00646E44" w:rsidP="00646E44">
      <w:pPr>
        <w:pStyle w:val="DefaultText"/>
        <w:rPr>
          <w:color w:val="000000"/>
          <w:sz w:val="20"/>
          <w:szCs w:val="20"/>
        </w:rPr>
      </w:pPr>
      <w:r w:rsidRPr="004A1E08">
        <w:rPr>
          <w:b/>
          <w:color w:val="000000"/>
          <w:sz w:val="20"/>
          <w:szCs w:val="20"/>
        </w:rPr>
        <w:t>Designation          :</w:t>
      </w:r>
      <w:r w:rsidR="003738DC">
        <w:rPr>
          <w:color w:val="000000"/>
          <w:sz w:val="20"/>
          <w:szCs w:val="20"/>
        </w:rPr>
        <w:t>SAP</w:t>
      </w:r>
      <w:r w:rsidR="000E3B37">
        <w:rPr>
          <w:color w:val="000000"/>
          <w:sz w:val="20"/>
          <w:szCs w:val="20"/>
        </w:rPr>
        <w:t>Hana</w:t>
      </w:r>
      <w:r w:rsidRPr="004A1E08">
        <w:rPr>
          <w:color w:val="000000"/>
          <w:sz w:val="20"/>
          <w:szCs w:val="20"/>
        </w:rPr>
        <w:t xml:space="preserve"> Consultant</w:t>
      </w:r>
    </w:p>
    <w:p w:rsidR="00646E44" w:rsidRPr="004A1E08" w:rsidRDefault="00646E44" w:rsidP="00646E44">
      <w:pPr>
        <w:pStyle w:val="DefaultText"/>
        <w:rPr>
          <w:color w:val="000000"/>
          <w:sz w:val="20"/>
          <w:szCs w:val="20"/>
        </w:rPr>
      </w:pPr>
    </w:p>
    <w:p w:rsidR="00646E44" w:rsidRPr="004A1E08" w:rsidRDefault="00646E44" w:rsidP="00646E44">
      <w:pPr>
        <w:pStyle w:val="DefaultText"/>
        <w:rPr>
          <w:sz w:val="20"/>
          <w:szCs w:val="20"/>
        </w:rPr>
      </w:pPr>
      <w:r w:rsidRPr="004A1E08">
        <w:rPr>
          <w:b/>
          <w:sz w:val="20"/>
          <w:szCs w:val="20"/>
        </w:rPr>
        <w:t xml:space="preserve">Technologies        : </w:t>
      </w:r>
      <w:r w:rsidRPr="004A1E08">
        <w:rPr>
          <w:sz w:val="20"/>
          <w:szCs w:val="20"/>
        </w:rPr>
        <w:t>ERP</w:t>
      </w:r>
      <w:r w:rsidRPr="004A1E08">
        <w:rPr>
          <w:color w:val="000000"/>
          <w:sz w:val="20"/>
          <w:szCs w:val="20"/>
        </w:rPr>
        <w:t>, AIX,</w:t>
      </w:r>
      <w:r>
        <w:rPr>
          <w:color w:val="000000"/>
          <w:sz w:val="20"/>
          <w:szCs w:val="20"/>
        </w:rPr>
        <w:t xml:space="preserve"> LINUX, windows</w:t>
      </w:r>
      <w:r w:rsidRPr="004A1E08">
        <w:rPr>
          <w:color w:val="000000"/>
          <w:sz w:val="20"/>
          <w:szCs w:val="20"/>
        </w:rPr>
        <w:t>, Oracle</w:t>
      </w:r>
      <w:r>
        <w:rPr>
          <w:color w:val="000000"/>
          <w:sz w:val="20"/>
          <w:szCs w:val="20"/>
        </w:rPr>
        <w:t>,</w:t>
      </w:r>
      <w:r w:rsidRPr="004A1E08">
        <w:rPr>
          <w:color w:val="000000"/>
          <w:sz w:val="20"/>
          <w:szCs w:val="20"/>
        </w:rPr>
        <w:t xml:space="preserve"> HANA</w:t>
      </w:r>
    </w:p>
    <w:p w:rsidR="00646E44" w:rsidRPr="004A1E08" w:rsidRDefault="00646E44" w:rsidP="00646E44">
      <w:pPr>
        <w:pStyle w:val="DefaultText"/>
        <w:rPr>
          <w:sz w:val="20"/>
          <w:szCs w:val="20"/>
        </w:rPr>
      </w:pPr>
    </w:p>
    <w:p w:rsidR="00646E44" w:rsidRPr="004A1E08" w:rsidRDefault="00646E44" w:rsidP="00646E44">
      <w:pPr>
        <w:pStyle w:val="DefaultText"/>
        <w:rPr>
          <w:color w:val="000000"/>
          <w:sz w:val="20"/>
          <w:szCs w:val="20"/>
        </w:rPr>
      </w:pPr>
      <w:r w:rsidRPr="004A1E08">
        <w:rPr>
          <w:b/>
          <w:bCs/>
          <w:color w:val="000000"/>
          <w:sz w:val="20"/>
          <w:szCs w:val="20"/>
        </w:rPr>
        <w:t xml:space="preserve">ERP                      : </w:t>
      </w:r>
      <w:r w:rsidR="00E24CD9" w:rsidRPr="00E24CD9">
        <w:rPr>
          <w:sz w:val="20"/>
          <w:szCs w:val="20"/>
          <w:shd w:val="clear" w:color="auto" w:fill="FFFFFF"/>
        </w:rPr>
        <w:t>SAP ECC, SAP NW 7.4</w:t>
      </w:r>
      <w:r w:rsidR="00E24CD9">
        <w:rPr>
          <w:sz w:val="20"/>
          <w:szCs w:val="20"/>
          <w:shd w:val="clear" w:color="auto" w:fill="FFFFFF"/>
        </w:rPr>
        <w:t>,</w:t>
      </w:r>
      <w:r w:rsidR="00E24CD9" w:rsidRPr="00E24CD9">
        <w:rPr>
          <w:sz w:val="20"/>
          <w:szCs w:val="20"/>
          <w:shd w:val="clear" w:color="auto" w:fill="FFFFFF"/>
        </w:rPr>
        <w:t xml:space="preserve"> BW 7.3, CRM 7.0 EHP 2, Solution Manager 7.</w:t>
      </w:r>
      <w:r w:rsidR="00E24CD9">
        <w:rPr>
          <w:sz w:val="20"/>
          <w:szCs w:val="20"/>
          <w:shd w:val="clear" w:color="auto" w:fill="FFFFFF"/>
        </w:rPr>
        <w:t>1/7.2</w:t>
      </w:r>
    </w:p>
    <w:p w:rsidR="00E24CD9" w:rsidRDefault="00E24CD9" w:rsidP="00646E4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646E44" w:rsidRDefault="00646E44" w:rsidP="00646E4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A1E08">
        <w:rPr>
          <w:rFonts w:ascii="Times New Roman" w:hAnsi="Times New Roman" w:cs="Times New Roman"/>
          <w:b/>
          <w:bCs/>
          <w:sz w:val="20"/>
          <w:szCs w:val="20"/>
        </w:rPr>
        <w:t>Responsible for:</w:t>
      </w:r>
    </w:p>
    <w:p w:rsidR="00E24CD9" w:rsidRPr="003738DC" w:rsidRDefault="00E24CD9" w:rsidP="003738DC">
      <w:pPr>
        <w:pStyle w:val="ListParagraph"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kern w:val="0"/>
          <w:sz w:val="20"/>
          <w:szCs w:val="20"/>
          <w:lang w:eastAsia="en-US"/>
        </w:rPr>
      </w:pPr>
      <w:r w:rsidRPr="003738DC">
        <w:rPr>
          <w:kern w:val="0"/>
          <w:sz w:val="20"/>
          <w:szCs w:val="20"/>
          <w:lang w:eastAsia="en-US"/>
        </w:rPr>
        <w:t>Installation o</w:t>
      </w:r>
      <w:r w:rsidR="0059768D">
        <w:rPr>
          <w:kern w:val="0"/>
          <w:sz w:val="20"/>
          <w:szCs w:val="20"/>
          <w:lang w:eastAsia="en-US"/>
        </w:rPr>
        <w:t>f HANA Studio on frontend system</w:t>
      </w:r>
      <w:r w:rsidRPr="003738DC">
        <w:rPr>
          <w:kern w:val="0"/>
          <w:sz w:val="20"/>
          <w:szCs w:val="20"/>
          <w:lang w:eastAsia="en-US"/>
        </w:rPr>
        <w:t>sfor accessing the HANA.</w:t>
      </w:r>
    </w:p>
    <w:p w:rsidR="00E24CD9" w:rsidRPr="003738DC" w:rsidRDefault="00E24CD9" w:rsidP="003738DC">
      <w:pPr>
        <w:pStyle w:val="ListParagraph"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kern w:val="0"/>
          <w:sz w:val="20"/>
          <w:szCs w:val="20"/>
          <w:lang w:eastAsia="en-US"/>
        </w:rPr>
      </w:pPr>
      <w:r w:rsidRPr="003738DC">
        <w:rPr>
          <w:kern w:val="0"/>
          <w:sz w:val="20"/>
          <w:szCs w:val="20"/>
          <w:lang w:eastAsia="en-US"/>
        </w:rPr>
        <w:t>Upgrading the HANA Database software using HANA Lifecycle Manager.</w:t>
      </w:r>
    </w:p>
    <w:p w:rsidR="00E24CD9" w:rsidRPr="003738DC" w:rsidRDefault="00E24CD9" w:rsidP="003738DC">
      <w:pPr>
        <w:pStyle w:val="ListParagraph"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kern w:val="0"/>
          <w:sz w:val="20"/>
          <w:szCs w:val="20"/>
          <w:lang w:eastAsia="en-US"/>
        </w:rPr>
      </w:pPr>
      <w:r w:rsidRPr="003738DC">
        <w:rPr>
          <w:kern w:val="0"/>
          <w:sz w:val="20"/>
          <w:szCs w:val="20"/>
          <w:lang w:eastAsia="en-US"/>
        </w:rPr>
        <w:t>SAP Basis administration and technical core competencies tasks including SAP and Oracle software installation and configuration, upgrade, applying Support Packages, and installation of add-on software components.</w:t>
      </w:r>
    </w:p>
    <w:p w:rsidR="00F5440F" w:rsidRPr="003738DC" w:rsidRDefault="00F5440F" w:rsidP="003738DC">
      <w:pPr>
        <w:pStyle w:val="ListParagraph"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kern w:val="0"/>
          <w:sz w:val="20"/>
          <w:szCs w:val="20"/>
          <w:lang w:eastAsia="en-US"/>
        </w:rPr>
      </w:pPr>
      <w:r w:rsidRPr="003738DC">
        <w:rPr>
          <w:sz w:val="20"/>
          <w:szCs w:val="20"/>
          <w:shd w:val="clear" w:color="auto" w:fill="FFFFFF"/>
        </w:rPr>
        <w:t>SAP HANA Monitoring and Troubleshooting.</w:t>
      </w:r>
    </w:p>
    <w:p w:rsidR="00F5440F" w:rsidRPr="003738DC" w:rsidRDefault="00F5440F" w:rsidP="003738DC">
      <w:pPr>
        <w:pStyle w:val="ListParagraph"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kern w:val="0"/>
          <w:sz w:val="20"/>
          <w:szCs w:val="20"/>
          <w:lang w:eastAsia="en-US"/>
        </w:rPr>
      </w:pPr>
      <w:r w:rsidRPr="003738DC">
        <w:rPr>
          <w:kern w:val="0"/>
          <w:sz w:val="20"/>
          <w:szCs w:val="20"/>
          <w:lang w:eastAsia="en-US"/>
        </w:rPr>
        <w:t>Performed Add-on installations, spool administration, administered background jobs, workload analysis, and performance analysis and tuning.</w:t>
      </w:r>
    </w:p>
    <w:p w:rsidR="00F5440F" w:rsidRPr="003738DC" w:rsidRDefault="00F5440F" w:rsidP="003738DC">
      <w:pPr>
        <w:pStyle w:val="ListParagraph"/>
        <w:numPr>
          <w:ilvl w:val="0"/>
          <w:numId w:val="19"/>
        </w:numPr>
        <w:jc w:val="both"/>
        <w:rPr>
          <w:b/>
          <w:bCs/>
          <w:sz w:val="20"/>
          <w:szCs w:val="20"/>
        </w:rPr>
      </w:pPr>
      <w:r w:rsidRPr="003738DC">
        <w:rPr>
          <w:sz w:val="20"/>
          <w:szCs w:val="20"/>
          <w:shd w:val="clear" w:color="auto" w:fill="FFFFFF"/>
        </w:rPr>
        <w:t>Completed upgrade of solution manager 7.1 to 7.2 using SUM</w:t>
      </w:r>
    </w:p>
    <w:p w:rsidR="00F5440F" w:rsidRPr="003738DC" w:rsidRDefault="00F5440F" w:rsidP="003738DC">
      <w:pPr>
        <w:pStyle w:val="Normal1"/>
        <w:numPr>
          <w:ilvl w:val="0"/>
          <w:numId w:val="19"/>
        </w:numPr>
        <w:rPr>
          <w:sz w:val="20"/>
          <w:szCs w:val="20"/>
        </w:rPr>
      </w:pPr>
      <w:r w:rsidRPr="003738DC">
        <w:rPr>
          <w:sz w:val="20"/>
          <w:szCs w:val="20"/>
        </w:rPr>
        <w:t>Monitoring SLT jobs for HANA Data provisioning.</w:t>
      </w:r>
    </w:p>
    <w:p w:rsidR="00AE596A" w:rsidRPr="003738DC" w:rsidRDefault="00AE596A" w:rsidP="003738DC">
      <w:pPr>
        <w:pStyle w:val="ListParagraph"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kern w:val="0"/>
          <w:sz w:val="20"/>
          <w:szCs w:val="20"/>
          <w:lang w:eastAsia="en-US"/>
        </w:rPr>
      </w:pPr>
      <w:r w:rsidRPr="003738DC">
        <w:rPr>
          <w:kern w:val="0"/>
          <w:sz w:val="20"/>
          <w:szCs w:val="20"/>
          <w:lang w:eastAsia="en-US"/>
        </w:rPr>
        <w:t>Performed SAP System upgrades,Kernel upgrades, installed support package using JSPM, SPAM, SAINT and SUM along with OSS notes implementation.</w:t>
      </w:r>
    </w:p>
    <w:p w:rsidR="00AE596A" w:rsidRPr="003738DC" w:rsidRDefault="00AE596A" w:rsidP="003738DC">
      <w:pPr>
        <w:pStyle w:val="ListParagraph"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kern w:val="0"/>
          <w:sz w:val="20"/>
          <w:szCs w:val="20"/>
          <w:lang w:eastAsia="en-US"/>
        </w:rPr>
      </w:pPr>
      <w:r w:rsidRPr="003738DC">
        <w:rPr>
          <w:kern w:val="0"/>
          <w:sz w:val="20"/>
          <w:szCs w:val="20"/>
          <w:lang w:eastAsia="en-US"/>
        </w:rPr>
        <w:t>Worked on Client Administration such as Client copy/export/import.</w:t>
      </w:r>
    </w:p>
    <w:p w:rsidR="00AE596A" w:rsidRPr="003738DC" w:rsidRDefault="00AE596A" w:rsidP="003738DC">
      <w:pPr>
        <w:pStyle w:val="ListParagraph"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kern w:val="0"/>
          <w:sz w:val="20"/>
          <w:szCs w:val="20"/>
          <w:lang w:eastAsia="en-US"/>
        </w:rPr>
      </w:pPr>
      <w:r w:rsidRPr="003738DC">
        <w:rPr>
          <w:kern w:val="0"/>
          <w:sz w:val="20"/>
          <w:szCs w:val="20"/>
          <w:lang w:eastAsia="en-US"/>
        </w:rPr>
        <w:t>Experience in installing Enhancement packages in various systems.</w:t>
      </w:r>
    </w:p>
    <w:p w:rsidR="00AE596A" w:rsidRPr="003738DC" w:rsidRDefault="00A51D2E" w:rsidP="003738DC">
      <w:pPr>
        <w:pStyle w:val="ListParagraph"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kern w:val="0"/>
          <w:sz w:val="20"/>
          <w:szCs w:val="20"/>
          <w:lang w:eastAsia="en-US"/>
        </w:rPr>
      </w:pPr>
      <w:r>
        <w:rPr>
          <w:kern w:val="0"/>
          <w:sz w:val="20"/>
          <w:szCs w:val="20"/>
          <w:lang w:eastAsia="en-US"/>
        </w:rPr>
        <w:t>Worked in 24/7 environm</w:t>
      </w:r>
      <w:r w:rsidR="00AE596A" w:rsidRPr="003738DC">
        <w:rPr>
          <w:kern w:val="0"/>
          <w:sz w:val="20"/>
          <w:szCs w:val="20"/>
          <w:lang w:eastAsia="en-US"/>
        </w:rPr>
        <w:t>ents extensively to monitor and provide required services.</w:t>
      </w:r>
    </w:p>
    <w:p w:rsidR="009B3C4B" w:rsidRDefault="009B3C4B" w:rsidP="003A00F3">
      <w:pPr>
        <w:tabs>
          <w:tab w:val="left" w:pos="1785"/>
          <w:tab w:val="left" w:pos="9660"/>
        </w:tabs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3738DC" w:rsidRPr="004A1E08" w:rsidRDefault="003738DC" w:rsidP="003A00F3">
      <w:pPr>
        <w:tabs>
          <w:tab w:val="left" w:pos="1785"/>
          <w:tab w:val="left" w:pos="9660"/>
        </w:tabs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3341F2" w:rsidRPr="004A1E08" w:rsidRDefault="00B840A8" w:rsidP="003341F2">
      <w:pPr>
        <w:pStyle w:val="DefaultText"/>
        <w:rPr>
          <w:b/>
          <w:color w:val="000000"/>
          <w:sz w:val="20"/>
          <w:szCs w:val="20"/>
        </w:rPr>
      </w:pPr>
      <w:r w:rsidRPr="004A1E08">
        <w:rPr>
          <w:b/>
          <w:sz w:val="20"/>
          <w:szCs w:val="20"/>
          <w:u w:val="single"/>
        </w:rPr>
        <w:lastRenderedPageBreak/>
        <w:t>June 2011to March 2016</w:t>
      </w:r>
      <w:r w:rsidR="003341F2" w:rsidRPr="004A1E08">
        <w:rPr>
          <w:sz w:val="20"/>
          <w:szCs w:val="20"/>
          <w:u w:val="single"/>
        </w:rPr>
        <w:t>:</w:t>
      </w:r>
    </w:p>
    <w:p w:rsidR="003341F2" w:rsidRPr="004A1E08" w:rsidRDefault="003341F2" w:rsidP="003341F2">
      <w:pPr>
        <w:pStyle w:val="DefaultText"/>
        <w:rPr>
          <w:b/>
          <w:color w:val="000000"/>
          <w:sz w:val="20"/>
          <w:szCs w:val="20"/>
        </w:rPr>
      </w:pPr>
    </w:p>
    <w:p w:rsidR="003341F2" w:rsidRPr="004A1E08" w:rsidRDefault="003341F2" w:rsidP="003341F2">
      <w:pPr>
        <w:pStyle w:val="DefaultText"/>
        <w:rPr>
          <w:color w:val="000000"/>
          <w:sz w:val="20"/>
          <w:szCs w:val="20"/>
        </w:rPr>
      </w:pPr>
      <w:r w:rsidRPr="004A1E08">
        <w:rPr>
          <w:b/>
          <w:color w:val="000000"/>
          <w:sz w:val="20"/>
          <w:szCs w:val="20"/>
        </w:rPr>
        <w:t xml:space="preserve">Company             </w:t>
      </w:r>
      <w:r w:rsidR="00010F6E" w:rsidRPr="004A1E08">
        <w:rPr>
          <w:b/>
          <w:color w:val="000000"/>
          <w:sz w:val="20"/>
          <w:szCs w:val="20"/>
        </w:rPr>
        <w:t xml:space="preserve"> : </w:t>
      </w:r>
      <w:r w:rsidR="00134E5D" w:rsidRPr="004A1E08">
        <w:rPr>
          <w:color w:val="000000"/>
          <w:sz w:val="20"/>
          <w:szCs w:val="20"/>
        </w:rPr>
        <w:t xml:space="preserve">IBM India Pvt Ltd, </w:t>
      </w:r>
      <w:r w:rsidR="00010F6E" w:rsidRPr="004A1E08">
        <w:rPr>
          <w:color w:val="000000"/>
          <w:sz w:val="20"/>
          <w:szCs w:val="20"/>
        </w:rPr>
        <w:t>Bangalore, India</w:t>
      </w:r>
      <w:r w:rsidR="00134E5D" w:rsidRPr="004A1E08">
        <w:rPr>
          <w:color w:val="000000"/>
          <w:sz w:val="20"/>
          <w:szCs w:val="20"/>
        </w:rPr>
        <w:t>.</w:t>
      </w:r>
    </w:p>
    <w:p w:rsidR="003341F2" w:rsidRPr="004A1E08" w:rsidRDefault="003341F2" w:rsidP="003341F2">
      <w:pPr>
        <w:pStyle w:val="DefaultText"/>
        <w:rPr>
          <w:color w:val="000000"/>
          <w:sz w:val="20"/>
          <w:szCs w:val="20"/>
        </w:rPr>
      </w:pPr>
    </w:p>
    <w:p w:rsidR="003341F2" w:rsidRPr="004A1E08" w:rsidRDefault="003341F2" w:rsidP="003341F2">
      <w:pPr>
        <w:pStyle w:val="DefaultText"/>
        <w:rPr>
          <w:color w:val="000000"/>
          <w:sz w:val="20"/>
          <w:szCs w:val="20"/>
        </w:rPr>
      </w:pPr>
      <w:r w:rsidRPr="004A1E08">
        <w:rPr>
          <w:b/>
          <w:color w:val="000000"/>
          <w:sz w:val="20"/>
          <w:szCs w:val="20"/>
        </w:rPr>
        <w:t>Designation          :</w:t>
      </w:r>
      <w:r w:rsidR="003E3E1C">
        <w:rPr>
          <w:color w:val="000000"/>
          <w:sz w:val="20"/>
          <w:szCs w:val="20"/>
        </w:rPr>
        <w:t>SAP</w:t>
      </w:r>
      <w:r w:rsidR="00B840A8" w:rsidRPr="004A1E08">
        <w:rPr>
          <w:color w:val="000000"/>
          <w:sz w:val="20"/>
          <w:szCs w:val="20"/>
        </w:rPr>
        <w:t xml:space="preserve"> Basis Consultant</w:t>
      </w:r>
    </w:p>
    <w:p w:rsidR="003341F2" w:rsidRPr="004A1E08" w:rsidRDefault="003341F2" w:rsidP="003341F2">
      <w:pPr>
        <w:pStyle w:val="DefaultText"/>
        <w:rPr>
          <w:color w:val="000000"/>
          <w:sz w:val="20"/>
          <w:szCs w:val="20"/>
        </w:rPr>
      </w:pPr>
    </w:p>
    <w:p w:rsidR="003341F2" w:rsidRPr="004A1E08" w:rsidRDefault="003341F2" w:rsidP="003341F2">
      <w:pPr>
        <w:pStyle w:val="DefaultText"/>
        <w:rPr>
          <w:color w:val="000000"/>
          <w:sz w:val="20"/>
          <w:szCs w:val="20"/>
        </w:rPr>
      </w:pPr>
      <w:r w:rsidRPr="004A1E08">
        <w:rPr>
          <w:b/>
          <w:color w:val="000000"/>
          <w:sz w:val="20"/>
          <w:szCs w:val="20"/>
        </w:rPr>
        <w:t>Client</w:t>
      </w:r>
      <w:r w:rsidR="00917D1F" w:rsidRPr="004A1E08">
        <w:rPr>
          <w:b/>
          <w:color w:val="000000"/>
          <w:sz w:val="20"/>
          <w:szCs w:val="20"/>
        </w:rPr>
        <w:t>s</w:t>
      </w:r>
      <w:r w:rsidRPr="004A1E08">
        <w:rPr>
          <w:b/>
          <w:color w:val="000000"/>
          <w:sz w:val="20"/>
          <w:szCs w:val="20"/>
        </w:rPr>
        <w:t xml:space="preserve">                  :</w:t>
      </w:r>
      <w:r w:rsidR="00B840A8" w:rsidRPr="004A1E08">
        <w:rPr>
          <w:color w:val="000000"/>
          <w:sz w:val="20"/>
          <w:szCs w:val="20"/>
        </w:rPr>
        <w:t xml:space="preserve">Vinmonopolet &amp; Technicolor </w:t>
      </w:r>
    </w:p>
    <w:p w:rsidR="003341F2" w:rsidRPr="004A1E08" w:rsidRDefault="003341F2" w:rsidP="003341F2">
      <w:pPr>
        <w:pStyle w:val="DefaultText"/>
        <w:rPr>
          <w:color w:val="000000"/>
          <w:sz w:val="20"/>
          <w:szCs w:val="20"/>
        </w:rPr>
      </w:pPr>
    </w:p>
    <w:p w:rsidR="003341F2" w:rsidRPr="004A1E08" w:rsidRDefault="003341F2" w:rsidP="003341F2">
      <w:pPr>
        <w:pStyle w:val="DefaultText"/>
        <w:rPr>
          <w:sz w:val="20"/>
          <w:szCs w:val="20"/>
        </w:rPr>
      </w:pPr>
      <w:r w:rsidRPr="004A1E08">
        <w:rPr>
          <w:b/>
          <w:sz w:val="20"/>
          <w:szCs w:val="20"/>
        </w:rPr>
        <w:t>Technologies        :</w:t>
      </w:r>
      <w:r w:rsidRPr="004A1E08">
        <w:rPr>
          <w:sz w:val="20"/>
          <w:szCs w:val="20"/>
        </w:rPr>
        <w:t>ERP</w:t>
      </w:r>
      <w:r w:rsidR="00917D1F" w:rsidRPr="004A1E08">
        <w:rPr>
          <w:color w:val="000000"/>
          <w:sz w:val="20"/>
          <w:szCs w:val="20"/>
        </w:rPr>
        <w:t>, AIX</w:t>
      </w:r>
      <w:r w:rsidRPr="004A1E08">
        <w:rPr>
          <w:color w:val="000000"/>
          <w:sz w:val="20"/>
          <w:szCs w:val="20"/>
        </w:rPr>
        <w:t>, windows,</w:t>
      </w:r>
      <w:r w:rsidR="00917D1F" w:rsidRPr="004A1E08">
        <w:rPr>
          <w:color w:val="000000"/>
          <w:sz w:val="20"/>
          <w:szCs w:val="20"/>
        </w:rPr>
        <w:t xml:space="preserve"> Oracle, DB2, MaxDB, HANA</w:t>
      </w:r>
    </w:p>
    <w:p w:rsidR="003341F2" w:rsidRPr="004A1E08" w:rsidRDefault="003341F2" w:rsidP="003341F2">
      <w:pPr>
        <w:pStyle w:val="DefaultText"/>
        <w:rPr>
          <w:sz w:val="20"/>
          <w:szCs w:val="20"/>
        </w:rPr>
      </w:pPr>
    </w:p>
    <w:p w:rsidR="003E3E1C" w:rsidRDefault="003341F2" w:rsidP="003341F2">
      <w:pPr>
        <w:pStyle w:val="DefaultText"/>
        <w:rPr>
          <w:sz w:val="20"/>
          <w:szCs w:val="20"/>
          <w:shd w:val="clear" w:color="auto" w:fill="FFFFFF"/>
        </w:rPr>
      </w:pPr>
      <w:r w:rsidRPr="004A1E08">
        <w:rPr>
          <w:b/>
          <w:bCs/>
          <w:color w:val="000000"/>
          <w:sz w:val="20"/>
          <w:szCs w:val="20"/>
        </w:rPr>
        <w:t xml:space="preserve">ERP                  </w:t>
      </w:r>
      <w:r w:rsidR="00010F6E" w:rsidRPr="004A1E08">
        <w:rPr>
          <w:b/>
          <w:bCs/>
          <w:color w:val="000000"/>
          <w:sz w:val="20"/>
          <w:szCs w:val="20"/>
        </w:rPr>
        <w:t xml:space="preserve">    : </w:t>
      </w:r>
      <w:r w:rsidR="00646E44" w:rsidRPr="00646E44">
        <w:rPr>
          <w:sz w:val="20"/>
          <w:szCs w:val="20"/>
          <w:shd w:val="clear" w:color="auto" w:fill="FFFFFF"/>
        </w:rPr>
        <w:t xml:space="preserve">SAP ECC 6.0 EHP 6, SAP Netweaver 7.3 EHP 1, SAP NW 7.4, EP 7, BI 7.0 EHP 2, BW 7.3, CRM 7.0 </w:t>
      </w:r>
    </w:p>
    <w:p w:rsidR="003341F2" w:rsidRDefault="00646E44" w:rsidP="003341F2">
      <w:pPr>
        <w:pStyle w:val="DefaultText"/>
        <w:rPr>
          <w:sz w:val="20"/>
          <w:szCs w:val="20"/>
          <w:shd w:val="clear" w:color="auto" w:fill="FFFFFF"/>
        </w:rPr>
      </w:pPr>
      <w:r w:rsidRPr="00646E44">
        <w:rPr>
          <w:sz w:val="20"/>
          <w:szCs w:val="20"/>
          <w:shd w:val="clear" w:color="auto" w:fill="FFFFFF"/>
        </w:rPr>
        <w:t>EHP 2, Solution Manager 7.1</w:t>
      </w:r>
    </w:p>
    <w:p w:rsidR="003E3E1C" w:rsidRPr="00646E44" w:rsidRDefault="003E3E1C" w:rsidP="003341F2">
      <w:pPr>
        <w:pStyle w:val="DefaultText"/>
        <w:rPr>
          <w:color w:val="000000"/>
          <w:sz w:val="20"/>
          <w:szCs w:val="20"/>
        </w:rPr>
      </w:pPr>
    </w:p>
    <w:p w:rsidR="00C15611" w:rsidRPr="004A1E08" w:rsidRDefault="00C15611" w:rsidP="00C15611">
      <w:pPr>
        <w:jc w:val="both"/>
        <w:rPr>
          <w:rFonts w:ascii="Times New Roman" w:hAnsi="Times New Roman" w:cs="Times New Roman"/>
          <w:sz w:val="20"/>
          <w:szCs w:val="20"/>
        </w:rPr>
      </w:pPr>
      <w:r w:rsidRPr="004A1E08">
        <w:rPr>
          <w:rFonts w:ascii="Times New Roman" w:hAnsi="Times New Roman" w:cs="Times New Roman"/>
          <w:b/>
          <w:bCs/>
          <w:sz w:val="20"/>
          <w:szCs w:val="20"/>
        </w:rPr>
        <w:t>Responsible for:</w:t>
      </w:r>
    </w:p>
    <w:p w:rsidR="003341F2" w:rsidRPr="00FB1CDB" w:rsidRDefault="00794D89" w:rsidP="003E3E1C">
      <w:pPr>
        <w:pStyle w:val="Normal1"/>
        <w:numPr>
          <w:ilvl w:val="0"/>
          <w:numId w:val="20"/>
        </w:numPr>
        <w:rPr>
          <w:sz w:val="20"/>
          <w:szCs w:val="20"/>
        </w:rPr>
      </w:pPr>
      <w:r w:rsidRPr="00D40ECC">
        <w:rPr>
          <w:sz w:val="20"/>
          <w:szCs w:val="20"/>
        </w:rPr>
        <w:t>Database Refresh</w:t>
      </w:r>
      <w:r w:rsidR="003341F2" w:rsidRPr="00D40ECC">
        <w:rPr>
          <w:sz w:val="20"/>
          <w:szCs w:val="20"/>
        </w:rPr>
        <w:t xml:space="preserve"> on SAP systems (ECC</w:t>
      </w:r>
      <w:r w:rsidRPr="00D40ECC">
        <w:rPr>
          <w:sz w:val="20"/>
          <w:szCs w:val="20"/>
        </w:rPr>
        <w:t>, BW</w:t>
      </w:r>
      <w:r w:rsidR="003341F2" w:rsidRPr="00D40ECC">
        <w:rPr>
          <w:sz w:val="20"/>
          <w:szCs w:val="20"/>
        </w:rPr>
        <w:t xml:space="preserve"> and SRM) on oracle database.</w:t>
      </w:r>
    </w:p>
    <w:p w:rsidR="00FB1CDB" w:rsidRPr="00FB1CDB" w:rsidRDefault="00FB1CDB" w:rsidP="003E3E1C">
      <w:pPr>
        <w:pStyle w:val="Normal1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Database administration SAP on oracle (Database backups, restore and recovery) </w:t>
      </w:r>
    </w:p>
    <w:p w:rsidR="003341F2" w:rsidRPr="00D40ECC" w:rsidRDefault="003341F2" w:rsidP="003E3E1C">
      <w:pPr>
        <w:pStyle w:val="Normal1"/>
        <w:numPr>
          <w:ilvl w:val="0"/>
          <w:numId w:val="20"/>
        </w:numPr>
        <w:rPr>
          <w:sz w:val="20"/>
          <w:szCs w:val="20"/>
        </w:rPr>
      </w:pPr>
      <w:r w:rsidRPr="00D40ECC">
        <w:rPr>
          <w:sz w:val="20"/>
          <w:szCs w:val="20"/>
        </w:rPr>
        <w:t>Support pack stack upgrade and EHP upgrades.</w:t>
      </w:r>
    </w:p>
    <w:p w:rsidR="00BC4D9B" w:rsidRPr="00D40ECC" w:rsidRDefault="00BC4D9B" w:rsidP="003E3E1C">
      <w:pPr>
        <w:pStyle w:val="Normal1"/>
        <w:numPr>
          <w:ilvl w:val="0"/>
          <w:numId w:val="20"/>
        </w:numPr>
        <w:rPr>
          <w:sz w:val="20"/>
          <w:szCs w:val="20"/>
        </w:rPr>
      </w:pPr>
      <w:r w:rsidRPr="003E3E1C">
        <w:rPr>
          <w:sz w:val="20"/>
          <w:szCs w:val="20"/>
        </w:rPr>
        <w:t>Daily system health checks and t</w:t>
      </w:r>
      <w:r w:rsidR="004C5783" w:rsidRPr="003E3E1C">
        <w:rPr>
          <w:sz w:val="20"/>
          <w:szCs w:val="20"/>
        </w:rPr>
        <w:t>roubleshoot day-to-day problem’s</w:t>
      </w:r>
    </w:p>
    <w:p w:rsidR="00D40ECC" w:rsidRPr="00D40ECC" w:rsidRDefault="00D40ECC" w:rsidP="003E3E1C">
      <w:pPr>
        <w:pStyle w:val="Normal1"/>
        <w:numPr>
          <w:ilvl w:val="0"/>
          <w:numId w:val="20"/>
        </w:numPr>
        <w:rPr>
          <w:sz w:val="20"/>
          <w:szCs w:val="20"/>
        </w:rPr>
      </w:pPr>
      <w:r w:rsidRPr="00D40ECC">
        <w:rPr>
          <w:sz w:val="20"/>
          <w:szCs w:val="20"/>
        </w:rPr>
        <w:t>Installed SAP HANA 1.0 SP11 system and Performed Configuration activities.</w:t>
      </w:r>
    </w:p>
    <w:p w:rsidR="00D40ECC" w:rsidRPr="00D40ECC" w:rsidRDefault="00D40ECC" w:rsidP="003E3E1C">
      <w:pPr>
        <w:pStyle w:val="Normal1"/>
        <w:numPr>
          <w:ilvl w:val="0"/>
          <w:numId w:val="20"/>
        </w:numPr>
        <w:rPr>
          <w:sz w:val="20"/>
          <w:szCs w:val="20"/>
        </w:rPr>
      </w:pPr>
      <w:r w:rsidRPr="00D40ECC">
        <w:rPr>
          <w:sz w:val="20"/>
          <w:szCs w:val="20"/>
        </w:rPr>
        <w:t>Performed Upgrade of SAP HANA Database, SAP HANA Client through HANA Life cycle manager.</w:t>
      </w:r>
    </w:p>
    <w:p w:rsidR="00D40ECC" w:rsidRPr="00D40ECC" w:rsidRDefault="00D40ECC" w:rsidP="003E3E1C">
      <w:pPr>
        <w:pStyle w:val="Normal1"/>
        <w:numPr>
          <w:ilvl w:val="0"/>
          <w:numId w:val="20"/>
        </w:numPr>
        <w:rPr>
          <w:sz w:val="20"/>
          <w:szCs w:val="20"/>
        </w:rPr>
      </w:pPr>
      <w:r w:rsidRPr="00D40ECC">
        <w:rPr>
          <w:sz w:val="20"/>
          <w:szCs w:val="20"/>
        </w:rPr>
        <w:t>Performed Backup and restore of SAP HANA Data Base.</w:t>
      </w:r>
    </w:p>
    <w:p w:rsidR="00D40ECC" w:rsidRPr="00D40ECC" w:rsidRDefault="00D40ECC" w:rsidP="003E3E1C">
      <w:pPr>
        <w:pStyle w:val="Normal1"/>
        <w:numPr>
          <w:ilvl w:val="0"/>
          <w:numId w:val="20"/>
        </w:numPr>
        <w:rPr>
          <w:sz w:val="20"/>
          <w:szCs w:val="20"/>
        </w:rPr>
      </w:pPr>
      <w:r w:rsidRPr="00D40ECC">
        <w:rPr>
          <w:sz w:val="20"/>
          <w:szCs w:val="20"/>
        </w:rPr>
        <w:t>Installation and Administration of SAP HANA Studio.</w:t>
      </w:r>
    </w:p>
    <w:p w:rsidR="00585B86" w:rsidRDefault="00D40ECC" w:rsidP="003E3E1C">
      <w:pPr>
        <w:pStyle w:val="Normal1"/>
        <w:numPr>
          <w:ilvl w:val="0"/>
          <w:numId w:val="20"/>
        </w:numPr>
        <w:rPr>
          <w:sz w:val="20"/>
          <w:szCs w:val="20"/>
        </w:rPr>
      </w:pPr>
      <w:r w:rsidRPr="00D40ECC">
        <w:rPr>
          <w:sz w:val="20"/>
          <w:szCs w:val="20"/>
        </w:rPr>
        <w:t>Performed Configuration of SAP HANA System Properties.</w:t>
      </w:r>
    </w:p>
    <w:p w:rsidR="00585B86" w:rsidRDefault="00D40ECC" w:rsidP="003E3E1C">
      <w:pPr>
        <w:pStyle w:val="Normal1"/>
        <w:numPr>
          <w:ilvl w:val="0"/>
          <w:numId w:val="20"/>
        </w:numPr>
        <w:rPr>
          <w:sz w:val="20"/>
          <w:szCs w:val="20"/>
        </w:rPr>
      </w:pPr>
      <w:r w:rsidRPr="00585B86">
        <w:rPr>
          <w:sz w:val="20"/>
          <w:szCs w:val="20"/>
        </w:rPr>
        <w:t>Monitoring SLT jobs for HANA Data provisioning.</w:t>
      </w:r>
    </w:p>
    <w:p w:rsidR="00B77BBC" w:rsidRPr="00585B86" w:rsidRDefault="00D40ECC" w:rsidP="003E3E1C">
      <w:pPr>
        <w:pStyle w:val="Normal1"/>
        <w:numPr>
          <w:ilvl w:val="0"/>
          <w:numId w:val="20"/>
        </w:numPr>
        <w:rPr>
          <w:sz w:val="20"/>
          <w:szCs w:val="20"/>
        </w:rPr>
      </w:pPr>
      <w:r w:rsidRPr="00585B86">
        <w:rPr>
          <w:sz w:val="20"/>
          <w:szCs w:val="20"/>
        </w:rPr>
        <w:t>Performed Stopping and Starting Database Services – Name server, index server, and xsengine.</w:t>
      </w:r>
    </w:p>
    <w:p w:rsidR="00585B86" w:rsidRPr="00585B86" w:rsidRDefault="00D2736F" w:rsidP="003E3E1C">
      <w:pPr>
        <w:pStyle w:val="DefaultText"/>
        <w:numPr>
          <w:ilvl w:val="0"/>
          <w:numId w:val="20"/>
        </w:numPr>
        <w:spacing w:line="240" w:lineRule="auto"/>
        <w:rPr>
          <w:rFonts w:eastAsia="Liberation Sans"/>
          <w:color w:val="1A1A1A"/>
          <w:sz w:val="20"/>
          <w:szCs w:val="20"/>
        </w:rPr>
      </w:pPr>
      <w:r w:rsidRPr="00D40ECC">
        <w:rPr>
          <w:sz w:val="20"/>
          <w:szCs w:val="20"/>
        </w:rPr>
        <w:t>Performed BW migration on Oracle database to HANA Database using DMO and also performed Unicode conversion</w:t>
      </w:r>
    </w:p>
    <w:p w:rsidR="00794D89" w:rsidRPr="00585B86" w:rsidRDefault="003E3E1C" w:rsidP="003E3E1C">
      <w:pPr>
        <w:pStyle w:val="DefaultText"/>
        <w:numPr>
          <w:ilvl w:val="0"/>
          <w:numId w:val="20"/>
        </w:numPr>
        <w:spacing w:line="240" w:lineRule="auto"/>
        <w:rPr>
          <w:rFonts w:eastAsia="Liberation Sans"/>
          <w:color w:val="1A1A1A"/>
          <w:sz w:val="20"/>
          <w:szCs w:val="20"/>
        </w:rPr>
      </w:pPr>
      <w:r>
        <w:rPr>
          <w:color w:val="000000"/>
          <w:sz w:val="20"/>
          <w:szCs w:val="20"/>
        </w:rPr>
        <w:t>S</w:t>
      </w:r>
      <w:r w:rsidR="00794D89" w:rsidRPr="00585B86">
        <w:rPr>
          <w:color w:val="000000"/>
          <w:sz w:val="20"/>
          <w:szCs w:val="20"/>
        </w:rPr>
        <w:t>upport pack stack upgrade in portal via JSPM</w:t>
      </w:r>
    </w:p>
    <w:p w:rsidR="00585B86" w:rsidRPr="00585B86" w:rsidRDefault="003C7A58" w:rsidP="003E3E1C">
      <w:pPr>
        <w:pStyle w:val="Normal1"/>
        <w:numPr>
          <w:ilvl w:val="0"/>
          <w:numId w:val="20"/>
        </w:numPr>
        <w:rPr>
          <w:sz w:val="20"/>
          <w:szCs w:val="20"/>
        </w:rPr>
      </w:pPr>
      <w:r w:rsidRPr="003E3E1C">
        <w:rPr>
          <w:sz w:val="20"/>
          <w:szCs w:val="20"/>
        </w:rPr>
        <w:t>Implemented Kernel Upgrade and Applied Support Packs</w:t>
      </w:r>
    </w:p>
    <w:p w:rsidR="00772E4F" w:rsidRPr="00585B86" w:rsidRDefault="00772E4F" w:rsidP="003E3E1C">
      <w:pPr>
        <w:pStyle w:val="Normal1"/>
        <w:numPr>
          <w:ilvl w:val="0"/>
          <w:numId w:val="20"/>
        </w:numPr>
        <w:rPr>
          <w:sz w:val="20"/>
          <w:szCs w:val="20"/>
        </w:rPr>
      </w:pPr>
      <w:r w:rsidRPr="00585B86">
        <w:rPr>
          <w:sz w:val="20"/>
          <w:szCs w:val="20"/>
        </w:rPr>
        <w:t>Changed kernel from 701 to 720_EXT on all systems</w:t>
      </w:r>
    </w:p>
    <w:p w:rsidR="00B4738F" w:rsidRPr="003E3E1C" w:rsidRDefault="00B4738F" w:rsidP="003E3E1C">
      <w:pPr>
        <w:pStyle w:val="Normal1"/>
        <w:numPr>
          <w:ilvl w:val="0"/>
          <w:numId w:val="20"/>
        </w:numPr>
        <w:rPr>
          <w:sz w:val="20"/>
          <w:szCs w:val="20"/>
        </w:rPr>
      </w:pPr>
      <w:r w:rsidRPr="003E3E1C">
        <w:rPr>
          <w:sz w:val="20"/>
          <w:szCs w:val="20"/>
        </w:rPr>
        <w:t>SAP router management and renewing the license of sap router yearly.</w:t>
      </w:r>
    </w:p>
    <w:p w:rsidR="00B4738F" w:rsidRPr="00D40ECC" w:rsidRDefault="00B77BBC" w:rsidP="003E3E1C">
      <w:pPr>
        <w:pStyle w:val="Normal1"/>
        <w:numPr>
          <w:ilvl w:val="0"/>
          <w:numId w:val="20"/>
        </w:numPr>
        <w:rPr>
          <w:sz w:val="20"/>
          <w:szCs w:val="20"/>
        </w:rPr>
      </w:pPr>
      <w:r w:rsidRPr="00D40ECC">
        <w:rPr>
          <w:sz w:val="20"/>
          <w:szCs w:val="20"/>
        </w:rPr>
        <w:t>Performed Patching of BO system.</w:t>
      </w:r>
    </w:p>
    <w:p w:rsidR="003341F2" w:rsidRPr="00D40ECC" w:rsidRDefault="003341F2" w:rsidP="003E3E1C">
      <w:pPr>
        <w:pStyle w:val="Normal1"/>
        <w:numPr>
          <w:ilvl w:val="0"/>
          <w:numId w:val="20"/>
        </w:numPr>
        <w:rPr>
          <w:sz w:val="20"/>
          <w:szCs w:val="20"/>
        </w:rPr>
      </w:pPr>
      <w:r w:rsidRPr="00D40ECC">
        <w:rPr>
          <w:sz w:val="20"/>
          <w:szCs w:val="20"/>
        </w:rPr>
        <w:t>Configured Operation modes, Logon groups, Batch groups and RFC Groups</w:t>
      </w:r>
    </w:p>
    <w:p w:rsidR="003341F2" w:rsidRPr="00D40ECC" w:rsidRDefault="003341F2" w:rsidP="003E3E1C">
      <w:pPr>
        <w:pStyle w:val="Normal1"/>
        <w:numPr>
          <w:ilvl w:val="0"/>
          <w:numId w:val="20"/>
        </w:numPr>
        <w:rPr>
          <w:sz w:val="20"/>
          <w:szCs w:val="20"/>
        </w:rPr>
      </w:pPr>
      <w:r w:rsidRPr="00D40ECC">
        <w:rPr>
          <w:sz w:val="20"/>
          <w:szCs w:val="20"/>
        </w:rPr>
        <w:t>SAP installation on Oracle and DB2.</w:t>
      </w:r>
    </w:p>
    <w:p w:rsidR="00794D89" w:rsidRPr="00D40ECC" w:rsidRDefault="003341F2" w:rsidP="003E3E1C">
      <w:pPr>
        <w:pStyle w:val="Normal1"/>
        <w:numPr>
          <w:ilvl w:val="0"/>
          <w:numId w:val="20"/>
        </w:numPr>
        <w:rPr>
          <w:sz w:val="20"/>
          <w:szCs w:val="20"/>
        </w:rPr>
      </w:pPr>
      <w:r w:rsidRPr="00D40ECC">
        <w:rPr>
          <w:sz w:val="20"/>
          <w:szCs w:val="20"/>
        </w:rPr>
        <w:t xml:space="preserve">Local </w:t>
      </w:r>
      <w:r w:rsidR="00794D89" w:rsidRPr="00D40ECC">
        <w:rPr>
          <w:sz w:val="20"/>
          <w:szCs w:val="20"/>
        </w:rPr>
        <w:t>and Remote</w:t>
      </w:r>
      <w:r w:rsidRPr="00D40ECC">
        <w:rPr>
          <w:sz w:val="20"/>
          <w:szCs w:val="20"/>
        </w:rPr>
        <w:t xml:space="preserve"> client copy.</w:t>
      </w:r>
    </w:p>
    <w:p w:rsidR="008A1CCE" w:rsidRPr="00D40ECC" w:rsidRDefault="008A1CCE" w:rsidP="003E3E1C">
      <w:pPr>
        <w:pStyle w:val="Normal1"/>
        <w:numPr>
          <w:ilvl w:val="0"/>
          <w:numId w:val="20"/>
        </w:numPr>
        <w:rPr>
          <w:sz w:val="20"/>
          <w:szCs w:val="20"/>
        </w:rPr>
      </w:pPr>
      <w:r w:rsidRPr="003E3E1C">
        <w:rPr>
          <w:sz w:val="20"/>
          <w:szCs w:val="20"/>
        </w:rPr>
        <w:t>Spool &amp; print management</w:t>
      </w:r>
    </w:p>
    <w:p w:rsidR="009A71EE" w:rsidRPr="003E3E1C" w:rsidRDefault="009A71EE" w:rsidP="003E3E1C">
      <w:pPr>
        <w:pStyle w:val="Normal1"/>
        <w:numPr>
          <w:ilvl w:val="0"/>
          <w:numId w:val="20"/>
        </w:numPr>
        <w:rPr>
          <w:sz w:val="20"/>
          <w:szCs w:val="20"/>
        </w:rPr>
      </w:pPr>
      <w:r w:rsidRPr="003E3E1C">
        <w:rPr>
          <w:sz w:val="20"/>
          <w:szCs w:val="20"/>
        </w:rPr>
        <w:t>Configuring WEB AS JAVA with Config tool and Visual admin tool</w:t>
      </w:r>
    </w:p>
    <w:p w:rsidR="00B77BBC" w:rsidRPr="003E3E1C" w:rsidRDefault="00B77BBC" w:rsidP="003E3E1C">
      <w:pPr>
        <w:pStyle w:val="Normal1"/>
        <w:numPr>
          <w:ilvl w:val="0"/>
          <w:numId w:val="20"/>
        </w:numPr>
        <w:rPr>
          <w:sz w:val="20"/>
          <w:szCs w:val="20"/>
        </w:rPr>
      </w:pPr>
      <w:r w:rsidRPr="003E3E1C">
        <w:rPr>
          <w:sz w:val="20"/>
          <w:szCs w:val="20"/>
        </w:rPr>
        <w:t>Upgraded solution manager from 701 to 710 and installed SMD on all servers and worked on configuring the alerts.</w:t>
      </w:r>
    </w:p>
    <w:p w:rsidR="003341F2" w:rsidRPr="003E3E1C" w:rsidRDefault="00D2736F" w:rsidP="003E3E1C">
      <w:pPr>
        <w:pStyle w:val="Normal1"/>
        <w:numPr>
          <w:ilvl w:val="0"/>
          <w:numId w:val="20"/>
        </w:numPr>
        <w:rPr>
          <w:sz w:val="20"/>
          <w:szCs w:val="20"/>
        </w:rPr>
      </w:pPr>
      <w:r w:rsidRPr="00D40ECC">
        <w:rPr>
          <w:sz w:val="20"/>
          <w:szCs w:val="20"/>
        </w:rPr>
        <w:t>Applied  DB2 fix pack upgrades and oracle bundle patches</w:t>
      </w:r>
    </w:p>
    <w:p w:rsidR="003341F2" w:rsidRPr="003E3E1C" w:rsidRDefault="003341F2" w:rsidP="003E3E1C">
      <w:pPr>
        <w:pStyle w:val="Normal1"/>
        <w:numPr>
          <w:ilvl w:val="0"/>
          <w:numId w:val="20"/>
        </w:numPr>
        <w:rPr>
          <w:sz w:val="20"/>
          <w:szCs w:val="20"/>
        </w:rPr>
      </w:pPr>
      <w:r w:rsidRPr="00D40ECC">
        <w:rPr>
          <w:sz w:val="20"/>
          <w:szCs w:val="20"/>
        </w:rPr>
        <w:t xml:space="preserve">TMS configuration and </w:t>
      </w:r>
      <w:r w:rsidR="00794D89" w:rsidRPr="00D40ECC">
        <w:rPr>
          <w:sz w:val="20"/>
          <w:szCs w:val="20"/>
        </w:rPr>
        <w:t>Management</w:t>
      </w:r>
      <w:r w:rsidRPr="00D40ECC">
        <w:rPr>
          <w:sz w:val="20"/>
          <w:szCs w:val="20"/>
        </w:rPr>
        <w:t>.</w:t>
      </w:r>
    </w:p>
    <w:p w:rsidR="000029DE" w:rsidRPr="00D40ECC" w:rsidRDefault="000029DE" w:rsidP="003E3E1C">
      <w:pPr>
        <w:pStyle w:val="Normal1"/>
        <w:numPr>
          <w:ilvl w:val="0"/>
          <w:numId w:val="20"/>
        </w:numPr>
        <w:rPr>
          <w:sz w:val="20"/>
          <w:szCs w:val="20"/>
        </w:rPr>
      </w:pPr>
      <w:r w:rsidRPr="003E3E1C">
        <w:rPr>
          <w:sz w:val="20"/>
          <w:szCs w:val="20"/>
        </w:rPr>
        <w:t>Handling Transports from one System to another System. (DEV, QA &amp; PRD)</w:t>
      </w:r>
    </w:p>
    <w:p w:rsidR="007A0FDA" w:rsidRPr="003E3E1C" w:rsidRDefault="007A0FDA" w:rsidP="003E3E1C">
      <w:pPr>
        <w:pStyle w:val="Normal1"/>
        <w:numPr>
          <w:ilvl w:val="0"/>
          <w:numId w:val="20"/>
        </w:numPr>
        <w:rPr>
          <w:sz w:val="20"/>
          <w:szCs w:val="20"/>
        </w:rPr>
      </w:pPr>
      <w:r w:rsidRPr="003E3E1C">
        <w:rPr>
          <w:sz w:val="20"/>
          <w:szCs w:val="20"/>
        </w:rPr>
        <w:t>Provided on call production support.</w:t>
      </w:r>
    </w:p>
    <w:p w:rsidR="007A0FDA" w:rsidRPr="003E3E1C" w:rsidRDefault="007A0FDA" w:rsidP="003E3E1C">
      <w:pPr>
        <w:pStyle w:val="ListParagraph"/>
        <w:numPr>
          <w:ilvl w:val="0"/>
          <w:numId w:val="20"/>
        </w:numPr>
        <w:tabs>
          <w:tab w:val="left" w:pos="270"/>
        </w:tabs>
        <w:suppressAutoHyphens w:val="0"/>
        <w:spacing w:line="240" w:lineRule="auto"/>
        <w:rPr>
          <w:sz w:val="20"/>
          <w:szCs w:val="20"/>
        </w:rPr>
      </w:pPr>
      <w:r w:rsidRPr="003E3E1C">
        <w:rPr>
          <w:sz w:val="20"/>
          <w:szCs w:val="20"/>
        </w:rPr>
        <w:t>Created documentation for all the upgrades and issues.</w:t>
      </w:r>
    </w:p>
    <w:p w:rsidR="00134E5D" w:rsidRPr="004A1E08" w:rsidRDefault="00134E5D" w:rsidP="00134E5D">
      <w:pPr>
        <w:pStyle w:val="DefaultText"/>
        <w:spacing w:before="120" w:after="120"/>
        <w:ind w:left="786"/>
        <w:rPr>
          <w:b/>
          <w:color w:val="000000"/>
          <w:sz w:val="20"/>
          <w:szCs w:val="20"/>
          <w:u w:val="single"/>
        </w:rPr>
      </w:pPr>
    </w:p>
    <w:p w:rsidR="00134E5D" w:rsidRPr="004A1E08" w:rsidRDefault="00134E5D" w:rsidP="00134E5D">
      <w:pPr>
        <w:pStyle w:val="DefaultText"/>
        <w:rPr>
          <w:b/>
          <w:color w:val="000000"/>
          <w:sz w:val="20"/>
          <w:szCs w:val="20"/>
        </w:rPr>
      </w:pPr>
      <w:r w:rsidRPr="004A1E08">
        <w:rPr>
          <w:b/>
          <w:sz w:val="20"/>
          <w:szCs w:val="20"/>
          <w:u w:val="single"/>
        </w:rPr>
        <w:t>Oct 2008 to Nov 2010</w:t>
      </w:r>
      <w:r w:rsidRPr="004A1E08">
        <w:rPr>
          <w:sz w:val="20"/>
          <w:szCs w:val="20"/>
          <w:u w:val="single"/>
        </w:rPr>
        <w:t>:</w:t>
      </w:r>
    </w:p>
    <w:p w:rsidR="00134E5D" w:rsidRPr="004A1E08" w:rsidRDefault="00134E5D" w:rsidP="00134E5D">
      <w:pPr>
        <w:pStyle w:val="DefaultText"/>
        <w:rPr>
          <w:b/>
          <w:color w:val="000000"/>
          <w:sz w:val="20"/>
          <w:szCs w:val="20"/>
        </w:rPr>
      </w:pPr>
    </w:p>
    <w:p w:rsidR="00134E5D" w:rsidRPr="004A1E08" w:rsidRDefault="00877261" w:rsidP="00134E5D">
      <w:pPr>
        <w:pStyle w:val="DefaultText"/>
        <w:rPr>
          <w:color w:val="000000"/>
          <w:sz w:val="20"/>
          <w:szCs w:val="20"/>
        </w:rPr>
      </w:pPr>
      <w:r w:rsidRPr="004A1E08">
        <w:rPr>
          <w:b/>
          <w:color w:val="000000"/>
          <w:sz w:val="20"/>
          <w:szCs w:val="20"/>
        </w:rPr>
        <w:t xml:space="preserve">Company              : </w:t>
      </w:r>
      <w:r w:rsidR="00134E5D" w:rsidRPr="004A1E08">
        <w:rPr>
          <w:bCs/>
          <w:sz w:val="20"/>
          <w:szCs w:val="20"/>
        </w:rPr>
        <w:t>Logica Pvt Ltd</w:t>
      </w:r>
      <w:r w:rsidR="005B7C60" w:rsidRPr="004A1E08">
        <w:rPr>
          <w:bCs/>
          <w:sz w:val="20"/>
          <w:szCs w:val="20"/>
        </w:rPr>
        <w:t>. (</w:t>
      </w:r>
      <w:r w:rsidR="00134E5D" w:rsidRPr="004A1E08">
        <w:rPr>
          <w:bCs/>
          <w:sz w:val="20"/>
          <w:szCs w:val="20"/>
        </w:rPr>
        <w:t>CGI)</w:t>
      </w:r>
      <w:r w:rsidR="005B7C60" w:rsidRPr="004A1E08">
        <w:rPr>
          <w:color w:val="000000"/>
          <w:sz w:val="20"/>
          <w:szCs w:val="20"/>
        </w:rPr>
        <w:t>, Bangalore</w:t>
      </w:r>
      <w:r w:rsidR="009E686B" w:rsidRPr="004A1E08">
        <w:rPr>
          <w:color w:val="000000"/>
          <w:sz w:val="20"/>
          <w:szCs w:val="20"/>
        </w:rPr>
        <w:t>, India</w:t>
      </w:r>
      <w:r w:rsidR="00134E5D" w:rsidRPr="004A1E08">
        <w:rPr>
          <w:color w:val="000000"/>
          <w:sz w:val="20"/>
          <w:szCs w:val="20"/>
        </w:rPr>
        <w:t>.</w:t>
      </w:r>
    </w:p>
    <w:p w:rsidR="00134E5D" w:rsidRPr="004A1E08" w:rsidRDefault="00134E5D" w:rsidP="00134E5D">
      <w:pPr>
        <w:pStyle w:val="DefaultText"/>
        <w:rPr>
          <w:color w:val="000000"/>
          <w:sz w:val="20"/>
          <w:szCs w:val="20"/>
        </w:rPr>
      </w:pPr>
    </w:p>
    <w:p w:rsidR="00134E5D" w:rsidRPr="004A1E08" w:rsidRDefault="00134E5D" w:rsidP="00134E5D">
      <w:pPr>
        <w:pStyle w:val="DefaultText"/>
        <w:rPr>
          <w:color w:val="000000"/>
          <w:sz w:val="20"/>
          <w:szCs w:val="20"/>
        </w:rPr>
      </w:pPr>
      <w:r w:rsidRPr="004A1E08">
        <w:rPr>
          <w:b/>
          <w:color w:val="000000"/>
          <w:sz w:val="20"/>
          <w:szCs w:val="20"/>
        </w:rPr>
        <w:t>Designation          :</w:t>
      </w:r>
      <w:r w:rsidR="003E3E1C">
        <w:rPr>
          <w:color w:val="000000"/>
          <w:sz w:val="20"/>
          <w:szCs w:val="20"/>
        </w:rPr>
        <w:t>SAP</w:t>
      </w:r>
      <w:r w:rsidRPr="004A1E08">
        <w:rPr>
          <w:color w:val="000000"/>
          <w:sz w:val="20"/>
          <w:szCs w:val="20"/>
        </w:rPr>
        <w:t xml:space="preserve"> Basis Consultant</w:t>
      </w:r>
    </w:p>
    <w:p w:rsidR="00134E5D" w:rsidRPr="004A1E08" w:rsidRDefault="00134E5D" w:rsidP="00134E5D">
      <w:pPr>
        <w:pStyle w:val="DefaultText"/>
        <w:rPr>
          <w:color w:val="000000"/>
          <w:sz w:val="20"/>
          <w:szCs w:val="20"/>
        </w:rPr>
      </w:pPr>
    </w:p>
    <w:p w:rsidR="003E3E1C" w:rsidRDefault="00134E5D" w:rsidP="007F5D6B">
      <w:pPr>
        <w:pStyle w:val="DefaultText"/>
        <w:spacing w:line="180" w:lineRule="atLeast"/>
        <w:rPr>
          <w:sz w:val="20"/>
          <w:szCs w:val="20"/>
        </w:rPr>
      </w:pPr>
      <w:r w:rsidRPr="004A1E08">
        <w:rPr>
          <w:b/>
          <w:color w:val="000000"/>
          <w:sz w:val="20"/>
          <w:szCs w:val="20"/>
        </w:rPr>
        <w:t>Clients                  :</w:t>
      </w:r>
      <w:r w:rsidR="007F5D6B" w:rsidRPr="004A1E08">
        <w:rPr>
          <w:sz w:val="20"/>
          <w:szCs w:val="20"/>
        </w:rPr>
        <w:t xml:space="preserve">Supported around 15+ </w:t>
      </w:r>
      <w:r w:rsidR="004C7740" w:rsidRPr="004A1E08">
        <w:rPr>
          <w:sz w:val="20"/>
          <w:szCs w:val="20"/>
        </w:rPr>
        <w:t>multi</w:t>
      </w:r>
      <w:r w:rsidR="007F5D6B" w:rsidRPr="004A1E08">
        <w:rPr>
          <w:sz w:val="20"/>
          <w:szCs w:val="20"/>
        </w:rPr>
        <w:t>pleclients like</w:t>
      </w:r>
      <w:r w:rsidR="004C7740" w:rsidRPr="004A1E08">
        <w:rPr>
          <w:sz w:val="20"/>
          <w:szCs w:val="20"/>
        </w:rPr>
        <w:t xml:space="preserve"> British waterways, CRODA, Welsh Water, JCB,</w:t>
      </w:r>
    </w:p>
    <w:p w:rsidR="00134E5D" w:rsidRPr="004A1E08" w:rsidRDefault="004C7740" w:rsidP="007F5D6B">
      <w:pPr>
        <w:pStyle w:val="DefaultText"/>
        <w:spacing w:line="180" w:lineRule="atLeast"/>
        <w:rPr>
          <w:color w:val="000000"/>
          <w:sz w:val="20"/>
          <w:szCs w:val="20"/>
        </w:rPr>
      </w:pPr>
      <w:r w:rsidRPr="004A1E08">
        <w:rPr>
          <w:sz w:val="20"/>
          <w:szCs w:val="20"/>
        </w:rPr>
        <w:t>GMPTE, EDF etc</w:t>
      </w:r>
      <w:r w:rsidR="00536B26" w:rsidRPr="004A1E08">
        <w:rPr>
          <w:sz w:val="20"/>
          <w:szCs w:val="20"/>
        </w:rPr>
        <w:t xml:space="preserve">. </w:t>
      </w:r>
    </w:p>
    <w:p w:rsidR="00134E5D" w:rsidRPr="004A1E08" w:rsidRDefault="00134E5D" w:rsidP="00134E5D">
      <w:pPr>
        <w:pStyle w:val="DefaultText"/>
        <w:rPr>
          <w:color w:val="000000"/>
          <w:sz w:val="20"/>
          <w:szCs w:val="20"/>
        </w:rPr>
      </w:pPr>
    </w:p>
    <w:p w:rsidR="00134E5D" w:rsidRPr="004A1E08" w:rsidRDefault="00877261" w:rsidP="00134E5D">
      <w:pPr>
        <w:pStyle w:val="DefaultText"/>
        <w:rPr>
          <w:sz w:val="20"/>
          <w:szCs w:val="20"/>
        </w:rPr>
      </w:pPr>
      <w:r w:rsidRPr="004A1E08">
        <w:rPr>
          <w:b/>
          <w:sz w:val="20"/>
          <w:szCs w:val="20"/>
        </w:rPr>
        <w:t xml:space="preserve">Technologies        : </w:t>
      </w:r>
      <w:r w:rsidR="00134E5D" w:rsidRPr="004A1E08">
        <w:rPr>
          <w:sz w:val="20"/>
          <w:szCs w:val="20"/>
        </w:rPr>
        <w:t>ERP</w:t>
      </w:r>
      <w:r w:rsidR="00134E5D" w:rsidRPr="004A1E08">
        <w:rPr>
          <w:color w:val="000000"/>
          <w:sz w:val="20"/>
          <w:szCs w:val="20"/>
        </w:rPr>
        <w:t>, AIX, w</w:t>
      </w:r>
      <w:r w:rsidR="004C5783" w:rsidRPr="004A1E08">
        <w:rPr>
          <w:color w:val="000000"/>
          <w:sz w:val="20"/>
          <w:szCs w:val="20"/>
        </w:rPr>
        <w:t>indows, Oracle, MS SQL</w:t>
      </w:r>
    </w:p>
    <w:p w:rsidR="00743631" w:rsidRPr="004A1E08" w:rsidRDefault="00743631" w:rsidP="00743631">
      <w:pPr>
        <w:pStyle w:val="PlainText"/>
        <w:rPr>
          <w:rFonts w:ascii="Times New Roman" w:hAnsi="Times New Roman"/>
          <w:kern w:val="1"/>
          <w:lang w:eastAsia="ar-SA"/>
        </w:rPr>
      </w:pPr>
    </w:p>
    <w:p w:rsidR="00134E5D" w:rsidRPr="004A1E08" w:rsidRDefault="00134E5D" w:rsidP="00834F77">
      <w:pPr>
        <w:pStyle w:val="PlainText"/>
        <w:rPr>
          <w:rFonts w:ascii="Times New Roman" w:hAnsi="Times New Roman"/>
          <w:b/>
          <w:bCs/>
        </w:rPr>
      </w:pPr>
      <w:r w:rsidRPr="004A1E08">
        <w:rPr>
          <w:rFonts w:ascii="Times New Roman" w:hAnsi="Times New Roman"/>
          <w:b/>
          <w:bCs/>
          <w:color w:val="000000"/>
        </w:rPr>
        <w:t xml:space="preserve">ERP     </w:t>
      </w:r>
      <w:r w:rsidR="001C2A39" w:rsidRPr="004A1E08">
        <w:rPr>
          <w:rFonts w:ascii="Times New Roman" w:hAnsi="Times New Roman"/>
          <w:b/>
          <w:bCs/>
          <w:color w:val="000000"/>
        </w:rPr>
        <w:t>:</w:t>
      </w:r>
      <w:r w:rsidR="001C2A39" w:rsidRPr="004A1E08">
        <w:rPr>
          <w:rFonts w:ascii="Times New Roman" w:hAnsi="Times New Roman"/>
          <w:bCs/>
        </w:rPr>
        <w:t xml:space="preserve"> SAP</w:t>
      </w:r>
      <w:r w:rsidR="00743631" w:rsidRPr="004A1E08">
        <w:rPr>
          <w:rFonts w:ascii="Times New Roman" w:hAnsi="Times New Roman"/>
          <w:bCs/>
        </w:rPr>
        <w:t xml:space="preserve"> R/3 4.7EE</w:t>
      </w:r>
      <w:r w:rsidR="00834F77" w:rsidRPr="004A1E08">
        <w:rPr>
          <w:rFonts w:ascii="Times New Roman" w:hAnsi="Times New Roman"/>
          <w:bCs/>
        </w:rPr>
        <w:t>, ECC5.0, ECC6.0</w:t>
      </w:r>
      <w:r w:rsidR="003223C0" w:rsidRPr="004A1E08">
        <w:rPr>
          <w:rFonts w:ascii="Times New Roman" w:hAnsi="Times New Roman"/>
          <w:bCs/>
        </w:rPr>
        <w:t>, NW,</w:t>
      </w:r>
      <w:r w:rsidR="00B20758" w:rsidRPr="004A1E08">
        <w:rPr>
          <w:rFonts w:ascii="Times New Roman" w:eastAsia="Liberation Sans" w:hAnsi="Times New Roman"/>
          <w:color w:val="1A1A1A"/>
        </w:rPr>
        <w:t xml:space="preserve"> Solution</w:t>
      </w:r>
      <w:r w:rsidRPr="004A1E08">
        <w:rPr>
          <w:rFonts w:ascii="Times New Roman" w:eastAsia="Liberation Sans" w:hAnsi="Times New Roman"/>
          <w:color w:val="1A1A1A"/>
        </w:rPr>
        <w:t xml:space="preserve"> Manager, E</w:t>
      </w:r>
      <w:r w:rsidR="004C5783" w:rsidRPr="004A1E08">
        <w:rPr>
          <w:rFonts w:ascii="Times New Roman" w:eastAsia="Liberation Sans" w:hAnsi="Times New Roman"/>
          <w:color w:val="1A1A1A"/>
        </w:rPr>
        <w:t>nterprise Portal, SRM, BW, PI.</w:t>
      </w:r>
    </w:p>
    <w:p w:rsidR="005E2777" w:rsidRPr="004A1E08" w:rsidRDefault="005E2777" w:rsidP="00F13E6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F13E60" w:rsidRPr="004A1E08" w:rsidRDefault="00F13E60" w:rsidP="00F13E60">
      <w:pPr>
        <w:jc w:val="both"/>
        <w:rPr>
          <w:rFonts w:ascii="Times New Roman" w:hAnsi="Times New Roman" w:cs="Times New Roman"/>
          <w:sz w:val="20"/>
          <w:szCs w:val="20"/>
        </w:rPr>
      </w:pPr>
      <w:r w:rsidRPr="004A1E08">
        <w:rPr>
          <w:rFonts w:ascii="Times New Roman" w:hAnsi="Times New Roman" w:cs="Times New Roman"/>
          <w:b/>
          <w:bCs/>
          <w:sz w:val="20"/>
          <w:szCs w:val="20"/>
        </w:rPr>
        <w:t>Responsible for:</w:t>
      </w:r>
    </w:p>
    <w:p w:rsidR="00A94EB3" w:rsidRPr="00A94EB3" w:rsidRDefault="00A94EB3" w:rsidP="00A94EB3">
      <w:pPr>
        <w:pStyle w:val="Achievement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pacing w:val="0"/>
        </w:rPr>
      </w:pPr>
      <w:r w:rsidRPr="00A94EB3">
        <w:rPr>
          <w:rFonts w:ascii="Times New Roman" w:hAnsi="Times New Roman" w:cs="Times New Roman"/>
          <w:spacing w:val="0"/>
        </w:rPr>
        <w:t>Daily monitoring the systems as per the SAP standard system monitoring template.</w:t>
      </w:r>
    </w:p>
    <w:p w:rsidR="00A94EB3" w:rsidRPr="00A94EB3" w:rsidRDefault="00A94EB3" w:rsidP="00A94EB3">
      <w:pPr>
        <w:pStyle w:val="Achievement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pacing w:val="0"/>
        </w:rPr>
      </w:pPr>
      <w:r w:rsidRPr="00A94EB3">
        <w:rPr>
          <w:rFonts w:ascii="Times New Roman" w:hAnsi="Times New Roman" w:cs="Times New Roman"/>
          <w:spacing w:val="0"/>
        </w:rPr>
        <w:t>Checking if the SAP Portals are up and running.</w:t>
      </w:r>
    </w:p>
    <w:p w:rsidR="00A94EB3" w:rsidRPr="00A94EB3" w:rsidRDefault="00A94EB3" w:rsidP="00A94EB3">
      <w:pPr>
        <w:pStyle w:val="Achievement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pacing w:val="0"/>
        </w:rPr>
      </w:pPr>
      <w:r w:rsidRPr="00A94EB3">
        <w:rPr>
          <w:rFonts w:ascii="Times New Roman" w:hAnsi="Times New Roman" w:cs="Times New Roman"/>
          <w:spacing w:val="0"/>
        </w:rPr>
        <w:t>Monitoring and Auctioning the BMC alerts.</w:t>
      </w:r>
    </w:p>
    <w:p w:rsidR="00A94EB3" w:rsidRPr="00A94EB3" w:rsidRDefault="00A94EB3" w:rsidP="00A94EB3">
      <w:pPr>
        <w:pStyle w:val="Achievement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pacing w:val="0"/>
        </w:rPr>
      </w:pPr>
      <w:r w:rsidRPr="00A94EB3">
        <w:rPr>
          <w:rFonts w:ascii="Times New Roman" w:hAnsi="Times New Roman" w:cs="Times New Roman"/>
          <w:spacing w:val="0"/>
        </w:rPr>
        <w:t>User creation/deletion/lockdown/activation.</w:t>
      </w:r>
    </w:p>
    <w:p w:rsidR="00A94EB3" w:rsidRPr="00A94EB3" w:rsidRDefault="00A94EB3" w:rsidP="00A94EB3">
      <w:pPr>
        <w:pStyle w:val="Achievement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pacing w:val="0"/>
        </w:rPr>
      </w:pPr>
      <w:r w:rsidRPr="00A94EB3">
        <w:rPr>
          <w:rFonts w:ascii="Times New Roman" w:hAnsi="Times New Roman" w:cs="Times New Roman"/>
          <w:spacing w:val="0"/>
        </w:rPr>
        <w:t>Moving transports within the landscape.</w:t>
      </w:r>
    </w:p>
    <w:p w:rsidR="00A94EB3" w:rsidRPr="00A94EB3" w:rsidRDefault="00A94EB3" w:rsidP="00A94EB3">
      <w:pPr>
        <w:pStyle w:val="Achievement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pacing w:val="0"/>
        </w:rPr>
      </w:pPr>
      <w:r w:rsidRPr="00A94EB3">
        <w:rPr>
          <w:rFonts w:ascii="Times New Roman" w:hAnsi="Times New Roman" w:cs="Times New Roman"/>
          <w:spacing w:val="0"/>
        </w:rPr>
        <w:t>Handling BASIS related Tickets.</w:t>
      </w:r>
    </w:p>
    <w:p w:rsidR="00A94EB3" w:rsidRPr="00A94EB3" w:rsidRDefault="00A94EB3" w:rsidP="00A94EB3">
      <w:pPr>
        <w:pStyle w:val="Achievement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pacing w:val="0"/>
        </w:rPr>
      </w:pPr>
      <w:r w:rsidRPr="00A94EB3">
        <w:rPr>
          <w:rFonts w:ascii="Times New Roman" w:hAnsi="Times New Roman" w:cs="Times New Roman"/>
          <w:spacing w:val="0"/>
        </w:rPr>
        <w:t>SAP Portal activities like Opening connection to SAP team, Key generation for Objects and Developers.</w:t>
      </w:r>
    </w:p>
    <w:p w:rsidR="00A94EB3" w:rsidRPr="00A94EB3" w:rsidRDefault="00A94EB3" w:rsidP="00A94EB3">
      <w:pPr>
        <w:pStyle w:val="Achievement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pacing w:val="0"/>
        </w:rPr>
      </w:pPr>
      <w:r w:rsidRPr="00A94EB3">
        <w:rPr>
          <w:rFonts w:ascii="Times New Roman" w:hAnsi="Times New Roman" w:cs="Times New Roman"/>
          <w:spacing w:val="0"/>
        </w:rPr>
        <w:t>Raising customer messages for SAP Support.</w:t>
      </w:r>
    </w:p>
    <w:p w:rsidR="00A94EB3" w:rsidRPr="00A94EB3" w:rsidRDefault="00A94EB3" w:rsidP="00A94EB3">
      <w:pPr>
        <w:pStyle w:val="Achievement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pacing w:val="0"/>
        </w:rPr>
      </w:pPr>
      <w:r w:rsidRPr="00A94EB3">
        <w:rPr>
          <w:rFonts w:ascii="Times New Roman" w:hAnsi="Times New Roman" w:cs="Times New Roman"/>
          <w:spacing w:val="0"/>
        </w:rPr>
        <w:t>Preparing recommendations basing on Early Watch Alert Reports.</w:t>
      </w:r>
    </w:p>
    <w:p w:rsidR="00A94EB3" w:rsidRPr="00A94EB3" w:rsidRDefault="00A94EB3" w:rsidP="00A94EB3">
      <w:pPr>
        <w:pStyle w:val="Achievement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pacing w:val="0"/>
        </w:rPr>
      </w:pPr>
      <w:r w:rsidRPr="00A94EB3">
        <w:rPr>
          <w:rFonts w:ascii="Times New Roman" w:hAnsi="Times New Roman" w:cs="Times New Roman"/>
          <w:spacing w:val="0"/>
        </w:rPr>
        <w:t>Homogeneous System copy.</w:t>
      </w:r>
    </w:p>
    <w:p w:rsidR="00A94EB3" w:rsidRPr="00A94EB3" w:rsidRDefault="00A94EB3" w:rsidP="00A94EB3">
      <w:pPr>
        <w:pStyle w:val="Achievement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pacing w:val="0"/>
        </w:rPr>
      </w:pPr>
      <w:r w:rsidRPr="00A94EB3">
        <w:rPr>
          <w:rFonts w:ascii="Times New Roman" w:hAnsi="Times New Roman" w:cs="Times New Roman"/>
          <w:spacing w:val="0"/>
        </w:rPr>
        <w:t>Applying SAP notes on customer demand.</w:t>
      </w:r>
    </w:p>
    <w:p w:rsidR="00A94EB3" w:rsidRPr="00A94EB3" w:rsidRDefault="00A94EB3" w:rsidP="00A94EB3">
      <w:pPr>
        <w:pStyle w:val="Achievement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pacing w:val="0"/>
        </w:rPr>
      </w:pPr>
      <w:r w:rsidRPr="00A94EB3">
        <w:rPr>
          <w:rFonts w:ascii="Times New Roman" w:hAnsi="Times New Roman" w:cs="Times New Roman"/>
          <w:spacing w:val="0"/>
        </w:rPr>
        <w:t xml:space="preserve">Performed administration tasks using SAPDBA utility and other BR tools. </w:t>
      </w:r>
    </w:p>
    <w:p w:rsidR="00A94EB3" w:rsidRPr="00A94EB3" w:rsidRDefault="00A94EB3" w:rsidP="00A94EB3">
      <w:pPr>
        <w:pStyle w:val="Achievement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pacing w:val="0"/>
        </w:rPr>
      </w:pPr>
      <w:r w:rsidRPr="00A94EB3">
        <w:rPr>
          <w:rFonts w:ascii="Times New Roman" w:hAnsi="Times New Roman" w:cs="Times New Roman"/>
          <w:spacing w:val="0"/>
        </w:rPr>
        <w:t>RFC connection establishment to R/3 and other applications.</w:t>
      </w:r>
    </w:p>
    <w:p w:rsidR="00A94EB3" w:rsidRPr="00A94EB3" w:rsidRDefault="00A94EB3" w:rsidP="00A94EB3">
      <w:pPr>
        <w:pStyle w:val="Achievement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pacing w:val="0"/>
        </w:rPr>
      </w:pPr>
      <w:r w:rsidRPr="00A94EB3">
        <w:rPr>
          <w:rFonts w:ascii="Times New Roman" w:hAnsi="Times New Roman" w:cs="Times New Roman"/>
          <w:spacing w:val="0"/>
        </w:rPr>
        <w:t>System performance tuning.</w:t>
      </w:r>
    </w:p>
    <w:p w:rsidR="00A94EB3" w:rsidRPr="00A94EB3" w:rsidRDefault="00A94EB3" w:rsidP="00A94EB3">
      <w:pPr>
        <w:pStyle w:val="Achievement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pacing w:val="0"/>
        </w:rPr>
      </w:pPr>
      <w:r w:rsidRPr="00A94EB3">
        <w:rPr>
          <w:rFonts w:ascii="Times New Roman" w:hAnsi="Times New Roman" w:cs="Times New Roman"/>
          <w:spacing w:val="0"/>
        </w:rPr>
        <w:t>Client local and remote copies.</w:t>
      </w:r>
    </w:p>
    <w:p w:rsidR="00A94EB3" w:rsidRPr="00A94EB3" w:rsidRDefault="00A94EB3" w:rsidP="00A94EB3">
      <w:pPr>
        <w:pStyle w:val="Achievement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pacing w:val="0"/>
        </w:rPr>
      </w:pPr>
      <w:r w:rsidRPr="00A94EB3">
        <w:rPr>
          <w:rFonts w:ascii="Times New Roman" w:hAnsi="Times New Roman" w:cs="Times New Roman"/>
          <w:spacing w:val="0"/>
        </w:rPr>
        <w:t>Kernel upgrades.</w:t>
      </w:r>
    </w:p>
    <w:p w:rsidR="00A94EB3" w:rsidRPr="00A94EB3" w:rsidRDefault="00A94EB3" w:rsidP="00A94EB3">
      <w:pPr>
        <w:pStyle w:val="Achievement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pacing w:val="0"/>
        </w:rPr>
      </w:pPr>
      <w:r w:rsidRPr="00A94EB3">
        <w:rPr>
          <w:rFonts w:ascii="Times New Roman" w:hAnsi="Times New Roman" w:cs="Times New Roman"/>
          <w:spacing w:val="0"/>
        </w:rPr>
        <w:t>Spool system Administration.</w:t>
      </w:r>
    </w:p>
    <w:p w:rsidR="00A94EB3" w:rsidRPr="00A94EB3" w:rsidRDefault="00A94EB3" w:rsidP="00A94EB3">
      <w:pPr>
        <w:pStyle w:val="Achievement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pacing w:val="0"/>
        </w:rPr>
      </w:pPr>
      <w:r w:rsidRPr="00A94EB3">
        <w:rPr>
          <w:rFonts w:ascii="Times New Roman" w:hAnsi="Times New Roman" w:cs="Times New Roman"/>
          <w:spacing w:val="0"/>
        </w:rPr>
        <w:t>Applying Support package.</w:t>
      </w:r>
    </w:p>
    <w:p w:rsidR="00A94EB3" w:rsidRPr="00A94EB3" w:rsidRDefault="00A94EB3" w:rsidP="00A94EB3">
      <w:pPr>
        <w:pStyle w:val="Achievement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pacing w:val="0"/>
        </w:rPr>
      </w:pPr>
      <w:r w:rsidRPr="00A94EB3">
        <w:rPr>
          <w:rFonts w:ascii="Times New Roman" w:hAnsi="Times New Roman" w:cs="Times New Roman"/>
          <w:spacing w:val="0"/>
        </w:rPr>
        <w:t>Configuring Load balancing and operation modes.</w:t>
      </w:r>
    </w:p>
    <w:p w:rsidR="00A94EB3" w:rsidRPr="00A94EB3" w:rsidRDefault="00A94EB3" w:rsidP="00A94EB3">
      <w:pPr>
        <w:pStyle w:val="Achievement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pacing w:val="0"/>
        </w:rPr>
      </w:pPr>
      <w:r w:rsidRPr="00A94EB3">
        <w:rPr>
          <w:rFonts w:ascii="Times New Roman" w:hAnsi="Times New Roman" w:cs="Times New Roman"/>
          <w:spacing w:val="0"/>
        </w:rPr>
        <w:t>Configure and monitor background jobs.</w:t>
      </w:r>
    </w:p>
    <w:p w:rsidR="00A94EB3" w:rsidRPr="00A94EB3" w:rsidRDefault="00A94EB3" w:rsidP="00A94EB3">
      <w:pPr>
        <w:pStyle w:val="Achievement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pacing w:val="0"/>
        </w:rPr>
      </w:pPr>
      <w:r w:rsidRPr="00A94EB3">
        <w:rPr>
          <w:rFonts w:ascii="Times New Roman" w:hAnsi="Times New Roman" w:cs="Times New Roman"/>
          <w:spacing w:val="0"/>
        </w:rPr>
        <w:t xml:space="preserve">Preparing Exclusive documentation of day-to-day Basis Administration work. </w:t>
      </w:r>
    </w:p>
    <w:p w:rsidR="00A94EB3" w:rsidRPr="00A94EB3" w:rsidRDefault="00A94EB3" w:rsidP="00A94EB3">
      <w:pPr>
        <w:pStyle w:val="Achievement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pacing w:val="0"/>
        </w:rPr>
      </w:pPr>
      <w:r w:rsidRPr="00A94EB3">
        <w:rPr>
          <w:rFonts w:ascii="Times New Roman" w:hAnsi="Times New Roman" w:cs="Times New Roman"/>
          <w:spacing w:val="0"/>
        </w:rPr>
        <w:t>Provided on call production support.</w:t>
      </w:r>
    </w:p>
    <w:p w:rsidR="00A94EB3" w:rsidRPr="00A94EB3" w:rsidRDefault="00A94EB3" w:rsidP="00A94EB3">
      <w:pPr>
        <w:pStyle w:val="Achievement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pacing w:val="0"/>
        </w:rPr>
      </w:pPr>
      <w:r w:rsidRPr="00A94EB3">
        <w:rPr>
          <w:rFonts w:ascii="Times New Roman" w:hAnsi="Times New Roman" w:cs="Times New Roman"/>
          <w:spacing w:val="0"/>
        </w:rPr>
        <w:t>Provided support for all dual stack SAP landscapes</w:t>
      </w:r>
    </w:p>
    <w:p w:rsidR="00F13E60" w:rsidRPr="004A1E08" w:rsidRDefault="00A94EB3" w:rsidP="00A94EB3">
      <w:pPr>
        <w:pStyle w:val="Achievement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pacing w:val="0"/>
        </w:rPr>
      </w:pPr>
      <w:r w:rsidRPr="00A94EB3">
        <w:rPr>
          <w:rFonts w:ascii="Times New Roman" w:hAnsi="Times New Roman" w:cs="Times New Roman"/>
          <w:spacing w:val="0"/>
        </w:rPr>
        <w:t>Troubleshooting the technical and performance issues.</w:t>
      </w:r>
    </w:p>
    <w:p w:rsidR="00B07B27" w:rsidRPr="004A1E08" w:rsidRDefault="00B07B27" w:rsidP="00F13E60">
      <w:pPr>
        <w:pStyle w:val="Achievement"/>
        <w:spacing w:line="240" w:lineRule="auto"/>
        <w:rPr>
          <w:rFonts w:ascii="Times New Roman" w:hAnsi="Times New Roman" w:cs="Times New Roman"/>
          <w:spacing w:val="0"/>
        </w:rPr>
      </w:pPr>
    </w:p>
    <w:p w:rsidR="00B61D3A" w:rsidRPr="004A1E08" w:rsidRDefault="00272028" w:rsidP="00B61D3A">
      <w:pPr>
        <w:pStyle w:val="DefaultText"/>
        <w:rPr>
          <w:b/>
          <w:color w:val="000000"/>
          <w:sz w:val="20"/>
          <w:szCs w:val="20"/>
        </w:rPr>
      </w:pPr>
      <w:r>
        <w:rPr>
          <w:b/>
          <w:sz w:val="20"/>
          <w:szCs w:val="20"/>
          <w:u w:val="single"/>
        </w:rPr>
        <w:t>May 2005 to Sep 2008</w:t>
      </w:r>
    </w:p>
    <w:p w:rsidR="00B61D3A" w:rsidRPr="004A1E08" w:rsidRDefault="00B61D3A" w:rsidP="00B61D3A">
      <w:pPr>
        <w:pStyle w:val="DefaultText"/>
        <w:rPr>
          <w:b/>
          <w:color w:val="000000"/>
          <w:sz w:val="20"/>
          <w:szCs w:val="20"/>
        </w:rPr>
      </w:pPr>
    </w:p>
    <w:p w:rsidR="00B61D3A" w:rsidRPr="004A1E08" w:rsidRDefault="001D2AA0" w:rsidP="00B61D3A">
      <w:pPr>
        <w:pStyle w:val="DefaultText"/>
        <w:rPr>
          <w:color w:val="000000"/>
          <w:sz w:val="20"/>
          <w:szCs w:val="20"/>
        </w:rPr>
      </w:pPr>
      <w:r w:rsidRPr="004A1E08">
        <w:rPr>
          <w:b/>
          <w:color w:val="000000"/>
          <w:sz w:val="20"/>
          <w:szCs w:val="20"/>
        </w:rPr>
        <w:t xml:space="preserve">Company              : </w:t>
      </w:r>
      <w:r w:rsidR="00B61D3A" w:rsidRPr="004A1E08">
        <w:rPr>
          <w:bCs/>
          <w:sz w:val="20"/>
          <w:szCs w:val="20"/>
        </w:rPr>
        <w:t>Siri Technologies</w:t>
      </w:r>
      <w:r w:rsidR="00B61D3A" w:rsidRPr="004A1E08">
        <w:rPr>
          <w:color w:val="000000"/>
          <w:sz w:val="20"/>
          <w:szCs w:val="20"/>
        </w:rPr>
        <w:t>. Hyderabad, India.</w:t>
      </w:r>
    </w:p>
    <w:p w:rsidR="00B61D3A" w:rsidRPr="004A1E08" w:rsidRDefault="00B61D3A" w:rsidP="00B61D3A">
      <w:pPr>
        <w:pStyle w:val="DefaultText"/>
        <w:rPr>
          <w:color w:val="000000"/>
          <w:sz w:val="20"/>
          <w:szCs w:val="20"/>
        </w:rPr>
      </w:pPr>
    </w:p>
    <w:p w:rsidR="00B61D3A" w:rsidRPr="004A1E08" w:rsidRDefault="00B61D3A" w:rsidP="00B61D3A">
      <w:pPr>
        <w:pStyle w:val="DefaultText"/>
        <w:rPr>
          <w:color w:val="000000"/>
          <w:sz w:val="20"/>
          <w:szCs w:val="20"/>
        </w:rPr>
      </w:pPr>
      <w:r w:rsidRPr="004A1E08">
        <w:rPr>
          <w:b/>
          <w:color w:val="000000"/>
          <w:sz w:val="20"/>
          <w:szCs w:val="20"/>
        </w:rPr>
        <w:t>Designation          :</w:t>
      </w:r>
      <w:r w:rsidRPr="004A1E08">
        <w:rPr>
          <w:sz w:val="20"/>
          <w:szCs w:val="20"/>
        </w:rPr>
        <w:t>System Administrator</w:t>
      </w:r>
    </w:p>
    <w:p w:rsidR="00B61D3A" w:rsidRPr="004A1E08" w:rsidRDefault="00B61D3A" w:rsidP="00B61D3A">
      <w:pPr>
        <w:pStyle w:val="DefaultText"/>
        <w:rPr>
          <w:color w:val="000000"/>
          <w:sz w:val="20"/>
          <w:szCs w:val="20"/>
        </w:rPr>
      </w:pPr>
    </w:p>
    <w:p w:rsidR="00B61D3A" w:rsidRPr="004A1E08" w:rsidRDefault="001D2AA0" w:rsidP="00B61D3A">
      <w:pPr>
        <w:pStyle w:val="DefaultText"/>
        <w:rPr>
          <w:sz w:val="20"/>
          <w:szCs w:val="20"/>
        </w:rPr>
      </w:pPr>
      <w:r w:rsidRPr="004A1E08">
        <w:rPr>
          <w:b/>
          <w:sz w:val="20"/>
          <w:szCs w:val="20"/>
        </w:rPr>
        <w:t xml:space="preserve">Technologies        : </w:t>
      </w:r>
      <w:r w:rsidR="00B61D3A" w:rsidRPr="004A1E08">
        <w:rPr>
          <w:sz w:val="20"/>
          <w:szCs w:val="20"/>
        </w:rPr>
        <w:t xml:space="preserve"> Microsoft Windows</w:t>
      </w:r>
    </w:p>
    <w:p w:rsidR="00B61D3A" w:rsidRPr="004A1E08" w:rsidRDefault="00B61D3A" w:rsidP="00B61D3A">
      <w:pPr>
        <w:pStyle w:val="PlainText"/>
        <w:rPr>
          <w:rFonts w:ascii="Times New Roman" w:hAnsi="Times New Roman"/>
          <w:kern w:val="1"/>
          <w:lang w:eastAsia="ar-SA"/>
        </w:rPr>
      </w:pPr>
    </w:p>
    <w:p w:rsidR="00F13E60" w:rsidRPr="004A1E08" w:rsidRDefault="00F13E60" w:rsidP="00F13E60">
      <w:pPr>
        <w:rPr>
          <w:rFonts w:ascii="Times New Roman" w:hAnsi="Times New Roman" w:cs="Times New Roman"/>
          <w:sz w:val="20"/>
          <w:szCs w:val="20"/>
        </w:rPr>
      </w:pPr>
      <w:r w:rsidRPr="004A1E08">
        <w:rPr>
          <w:rFonts w:ascii="Times New Roman" w:hAnsi="Times New Roman" w:cs="Times New Roman"/>
          <w:b/>
          <w:bCs/>
          <w:sz w:val="20"/>
          <w:szCs w:val="20"/>
        </w:rPr>
        <w:t>Responsible for:</w:t>
      </w:r>
    </w:p>
    <w:p w:rsidR="00F13E60" w:rsidRPr="004A1E08" w:rsidRDefault="00F13E60" w:rsidP="00B07B27">
      <w:pPr>
        <w:pStyle w:val="ListParagraph"/>
        <w:numPr>
          <w:ilvl w:val="0"/>
          <w:numId w:val="8"/>
        </w:numPr>
        <w:suppressAutoHyphens w:val="0"/>
        <w:spacing w:line="240" w:lineRule="auto"/>
        <w:rPr>
          <w:sz w:val="20"/>
          <w:szCs w:val="20"/>
        </w:rPr>
      </w:pPr>
      <w:r w:rsidRPr="004A1E08">
        <w:rPr>
          <w:sz w:val="20"/>
          <w:szCs w:val="20"/>
        </w:rPr>
        <w:t>Installations &amp; configuration of Server like Windows NT/2000/2003.</w:t>
      </w:r>
    </w:p>
    <w:p w:rsidR="00F13E60" w:rsidRPr="004A1E08" w:rsidRDefault="00F13E60" w:rsidP="00B07B27">
      <w:pPr>
        <w:pStyle w:val="ListParagraph"/>
        <w:numPr>
          <w:ilvl w:val="0"/>
          <w:numId w:val="8"/>
        </w:numPr>
        <w:suppressAutoHyphens w:val="0"/>
        <w:spacing w:line="240" w:lineRule="auto"/>
        <w:rPr>
          <w:sz w:val="20"/>
          <w:szCs w:val="20"/>
        </w:rPr>
      </w:pPr>
      <w:r w:rsidRPr="004A1E08">
        <w:rPr>
          <w:sz w:val="20"/>
          <w:szCs w:val="20"/>
        </w:rPr>
        <w:t>Troubleshooting desktops &amp; network problems.</w:t>
      </w:r>
    </w:p>
    <w:p w:rsidR="00F13E60" w:rsidRPr="004A1E08" w:rsidRDefault="00F13E60" w:rsidP="00B07B27">
      <w:pPr>
        <w:pStyle w:val="ListParagraph"/>
        <w:numPr>
          <w:ilvl w:val="0"/>
          <w:numId w:val="8"/>
        </w:numPr>
        <w:suppressAutoHyphens w:val="0"/>
        <w:spacing w:line="240" w:lineRule="auto"/>
        <w:rPr>
          <w:sz w:val="20"/>
          <w:szCs w:val="20"/>
        </w:rPr>
      </w:pPr>
      <w:r w:rsidRPr="004A1E08">
        <w:rPr>
          <w:sz w:val="20"/>
          <w:szCs w:val="20"/>
        </w:rPr>
        <w:t>Troubleshooting of application problems.</w:t>
      </w:r>
    </w:p>
    <w:p w:rsidR="00F13E60" w:rsidRPr="004A1E08" w:rsidRDefault="00F13E60" w:rsidP="00B07B27">
      <w:pPr>
        <w:pStyle w:val="ListParagraph"/>
        <w:numPr>
          <w:ilvl w:val="0"/>
          <w:numId w:val="8"/>
        </w:numPr>
        <w:suppressAutoHyphens w:val="0"/>
        <w:spacing w:line="240" w:lineRule="auto"/>
        <w:rPr>
          <w:sz w:val="20"/>
          <w:szCs w:val="20"/>
        </w:rPr>
      </w:pPr>
      <w:r w:rsidRPr="004A1E08">
        <w:rPr>
          <w:sz w:val="20"/>
          <w:szCs w:val="20"/>
        </w:rPr>
        <w:t>Maintaining the live updating of Norton Antivirus Corporate Version.</w:t>
      </w:r>
    </w:p>
    <w:p w:rsidR="00F13E60" w:rsidRPr="004A1E08" w:rsidRDefault="00F13E60" w:rsidP="00B07B27">
      <w:pPr>
        <w:rPr>
          <w:rFonts w:ascii="Times New Roman" w:hAnsi="Times New Roman" w:cs="Times New Roman"/>
          <w:sz w:val="20"/>
          <w:szCs w:val="20"/>
        </w:rPr>
      </w:pPr>
    </w:p>
    <w:p w:rsidR="003341F2" w:rsidRDefault="003341F2" w:rsidP="003341F2">
      <w:pPr>
        <w:pStyle w:val="DefaultText"/>
        <w:rPr>
          <w:b/>
          <w:color w:val="000000"/>
          <w:sz w:val="20"/>
          <w:szCs w:val="20"/>
          <w:u w:val="single"/>
        </w:rPr>
      </w:pPr>
    </w:p>
    <w:p w:rsidR="003341F2" w:rsidRDefault="003341F2" w:rsidP="00F13E60">
      <w:pPr>
        <w:pStyle w:val="DefaultText"/>
        <w:rPr>
          <w:sz w:val="20"/>
          <w:szCs w:val="20"/>
        </w:rPr>
      </w:pPr>
      <w:r>
        <w:rPr>
          <w:b/>
          <w:sz w:val="20"/>
          <w:szCs w:val="20"/>
          <w:u w:val="single"/>
        </w:rPr>
        <w:br/>
      </w:r>
    </w:p>
    <w:p w:rsidR="003402B3" w:rsidRDefault="003402B3"/>
    <w:sectPr w:rsidR="003402B3" w:rsidSect="00C12D65">
      <w:headerReference w:type="default" r:id="rId9"/>
      <w:pgSz w:w="12240" w:h="15840"/>
      <w:pgMar w:top="630" w:right="900" w:bottom="993" w:left="1350" w:header="720" w:footer="720" w:gutter="0"/>
      <w:cols w:space="720"/>
      <w:docGrid w:linePitch="600" w:charSpace="3686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4FB9" w:rsidRDefault="004F4FB9" w:rsidP="00263569">
      <w:pPr>
        <w:spacing w:after="0" w:line="240" w:lineRule="auto"/>
      </w:pPr>
      <w:r>
        <w:separator/>
      </w:r>
    </w:p>
  </w:endnote>
  <w:endnote w:type="continuationSeparator" w:id="1">
    <w:p w:rsidR="004F4FB9" w:rsidRDefault="004F4FB9" w:rsidP="00263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4FB9" w:rsidRDefault="004F4FB9" w:rsidP="00263569">
      <w:pPr>
        <w:spacing w:after="0" w:line="240" w:lineRule="auto"/>
      </w:pPr>
      <w:r>
        <w:separator/>
      </w:r>
    </w:p>
  </w:footnote>
  <w:footnote w:type="continuationSeparator" w:id="1">
    <w:p w:rsidR="004F4FB9" w:rsidRDefault="004F4FB9" w:rsidP="00263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569" w:rsidRDefault="00263569">
    <w:pPr>
      <w:pStyle w:val="Header"/>
    </w:pPr>
    <w:r>
      <w:tab/>
    </w:r>
    <w:r>
      <w:tab/>
    </w:r>
    <w:r w:rsidRPr="00263569">
      <w:rPr>
        <w:noProof/>
        <w:lang w:eastAsia="en-US"/>
      </w:rPr>
      <w:drawing>
        <wp:inline distT="0" distB="0" distL="0" distR="0">
          <wp:extent cx="1381125" cy="285750"/>
          <wp:effectExtent l="0" t="0" r="0" b="0"/>
          <wp:docPr id="2" name="Picture 2" descr="C:\Users\MadhulikaBushi\Downloads\Associate Consultan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adhulikaBushi\Downloads\Associate Consultant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0577" cy="2918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486"/>
        </w:tabs>
        <w:ind w:left="786" w:hanging="360"/>
      </w:pPr>
      <w:rPr>
        <w:rFonts w:ascii="Symbol" w:hAnsi="Symbol" w:cs="Symbol"/>
        <w:color w:val="1A1A1A"/>
        <w:kern w:val="1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8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2880" w:hanging="360"/>
      </w:pPr>
      <w:rPr>
        <w:rFonts w:ascii="Symbol" w:hAnsi="Symbol" w:cs="Symbol"/>
        <w:color w:val="1A1A1A"/>
        <w:kern w:val="1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21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5040" w:hanging="360"/>
      </w:pPr>
      <w:rPr>
        <w:rFonts w:ascii="Symbol" w:hAnsi="Symbol" w:cs="Symbol"/>
        <w:color w:val="1A1A1A"/>
        <w:kern w:val="1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3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78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4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8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7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80"/>
        </w:tabs>
        <w:ind w:left="780" w:hanging="420"/>
      </w:pPr>
      <w:rPr>
        <w:rFonts w:ascii="Symbol" w:hAnsi="Symbol" w:cs="OpenSymbol"/>
        <w:b/>
        <w:bCs/>
        <w:color w:val="000000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200"/>
        </w:tabs>
        <w:ind w:left="1200" w:hanging="420"/>
      </w:pPr>
      <w:rPr>
        <w:rFonts w:ascii="OpenSymbol" w:hAnsi="OpenSymbol" w:cs="OpenSymbol"/>
        <w:b/>
        <w:bCs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420"/>
      </w:pPr>
      <w:rPr>
        <w:rFonts w:ascii="OpenSymbol" w:hAnsi="OpenSymbol" w:cs="OpenSymbol"/>
        <w:b/>
        <w:bCs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cs="OpenSymbol"/>
        <w:b/>
        <w:bCs/>
        <w:color w:val="000000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460"/>
        </w:tabs>
        <w:ind w:left="2460" w:hanging="420"/>
      </w:pPr>
      <w:rPr>
        <w:rFonts w:ascii="OpenSymbol" w:hAnsi="OpenSymbol" w:cs="OpenSymbol"/>
        <w:b/>
        <w:bCs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420"/>
      </w:pPr>
      <w:rPr>
        <w:rFonts w:ascii="OpenSymbol" w:hAnsi="OpenSymbol" w:cs="OpenSymbol"/>
        <w:b/>
        <w:bCs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420"/>
      </w:pPr>
      <w:rPr>
        <w:rFonts w:ascii="Symbol" w:hAnsi="Symbol" w:cs="OpenSymbol"/>
        <w:b/>
        <w:bCs/>
        <w:color w:val="000000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720"/>
        </w:tabs>
        <w:ind w:left="3720" w:hanging="420"/>
      </w:pPr>
      <w:rPr>
        <w:rFonts w:ascii="OpenSymbol" w:hAnsi="OpenSymbol" w:cs="OpenSymbol"/>
        <w:b/>
        <w:bCs/>
      </w:rPr>
    </w:lvl>
    <w:lvl w:ilvl="8">
      <w:start w:val="1"/>
      <w:numFmt w:val="bullet"/>
      <w:lvlText w:val="▪"/>
      <w:lvlJc w:val="left"/>
      <w:pPr>
        <w:tabs>
          <w:tab w:val="num" w:pos="4140"/>
        </w:tabs>
        <w:ind w:left="4140" w:hanging="420"/>
      </w:pPr>
      <w:rPr>
        <w:rFonts w:ascii="OpenSymbol" w:hAnsi="OpenSymbol" w:cs="OpenSymbol"/>
        <w:b/>
        <w:bCs/>
      </w:rPr>
    </w:lvl>
  </w:abstractNum>
  <w:abstractNum w:abstractNumId="4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  <w:sz w:val="20"/>
        <w:szCs w:val="20"/>
      </w:rPr>
    </w:lvl>
  </w:abstractNum>
  <w:abstractNum w:abstractNumId="5">
    <w:nsid w:val="01E60FEF"/>
    <w:multiLevelType w:val="hybridMultilevel"/>
    <w:tmpl w:val="DFB84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D409E3"/>
    <w:multiLevelType w:val="hybridMultilevel"/>
    <w:tmpl w:val="90D23580"/>
    <w:lvl w:ilvl="0" w:tplc="0DFCE3A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0D38BB"/>
    <w:multiLevelType w:val="hybridMultilevel"/>
    <w:tmpl w:val="44A038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D5611F"/>
    <w:multiLevelType w:val="hybridMultilevel"/>
    <w:tmpl w:val="44665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D9C234C"/>
    <w:multiLevelType w:val="multilevel"/>
    <w:tmpl w:val="AE96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C8470D"/>
    <w:multiLevelType w:val="hybridMultilevel"/>
    <w:tmpl w:val="6C08F5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3E819C8"/>
    <w:multiLevelType w:val="hybridMultilevel"/>
    <w:tmpl w:val="8E4C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5B43AA"/>
    <w:multiLevelType w:val="hybridMultilevel"/>
    <w:tmpl w:val="4776F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401CE8"/>
    <w:multiLevelType w:val="hybridMultilevel"/>
    <w:tmpl w:val="45C65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D660EB"/>
    <w:multiLevelType w:val="multilevel"/>
    <w:tmpl w:val="DFAC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870967"/>
    <w:multiLevelType w:val="multilevel"/>
    <w:tmpl w:val="C052B8E8"/>
    <w:lvl w:ilvl="0">
      <w:start w:val="1"/>
      <w:numFmt w:val="bullet"/>
      <w:lvlText w:val="●"/>
      <w:lvlJc w:val="left"/>
      <w:pPr>
        <w:ind w:left="719" w:firstLine="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39" w:firstLine="7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59" w:firstLine="14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79" w:firstLine="21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599" w:firstLine="28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19" w:firstLine="36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39" w:firstLine="43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59" w:firstLine="50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79" w:firstLine="57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</w:abstractNum>
  <w:abstractNum w:abstractNumId="16">
    <w:nsid w:val="492857D2"/>
    <w:multiLevelType w:val="multilevel"/>
    <w:tmpl w:val="D3367F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</w:abstractNum>
  <w:abstractNum w:abstractNumId="17">
    <w:nsid w:val="524020A8"/>
    <w:multiLevelType w:val="multilevel"/>
    <w:tmpl w:val="2E36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8006E4"/>
    <w:multiLevelType w:val="multilevel"/>
    <w:tmpl w:val="0230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5"/>
  </w:num>
  <w:num w:numId="7">
    <w:abstractNumId w:val="4"/>
  </w:num>
  <w:num w:numId="8">
    <w:abstractNumId w:val="11"/>
  </w:num>
  <w:num w:numId="9">
    <w:abstractNumId w:val="16"/>
  </w:num>
  <w:num w:numId="10">
    <w:abstractNumId w:val="10"/>
  </w:num>
  <w:num w:numId="11">
    <w:abstractNumId w:val="12"/>
  </w:num>
  <w:num w:numId="12">
    <w:abstractNumId w:val="13"/>
  </w:num>
  <w:num w:numId="13">
    <w:abstractNumId w:val="6"/>
  </w:num>
  <w:num w:numId="14">
    <w:abstractNumId w:val="7"/>
  </w:num>
  <w:num w:numId="15">
    <w:abstractNumId w:val="9"/>
  </w:num>
  <w:num w:numId="16">
    <w:abstractNumId w:val="14"/>
  </w:num>
  <w:num w:numId="17">
    <w:abstractNumId w:val="17"/>
  </w:num>
  <w:num w:numId="18">
    <w:abstractNumId w:val="18"/>
  </w:num>
  <w:num w:numId="19">
    <w:abstractNumId w:val="5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2B0D"/>
    <w:rsid w:val="000003B9"/>
    <w:rsid w:val="000029DE"/>
    <w:rsid w:val="000050CA"/>
    <w:rsid w:val="00006259"/>
    <w:rsid w:val="00010583"/>
    <w:rsid w:val="00010E24"/>
    <w:rsid w:val="00010F6E"/>
    <w:rsid w:val="0001267B"/>
    <w:rsid w:val="000170EC"/>
    <w:rsid w:val="00020DE5"/>
    <w:rsid w:val="00021DFA"/>
    <w:rsid w:val="00044E93"/>
    <w:rsid w:val="00047CF2"/>
    <w:rsid w:val="000509BD"/>
    <w:rsid w:val="00051D95"/>
    <w:rsid w:val="0005446C"/>
    <w:rsid w:val="00057BD0"/>
    <w:rsid w:val="00060634"/>
    <w:rsid w:val="00063129"/>
    <w:rsid w:val="00064384"/>
    <w:rsid w:val="00067553"/>
    <w:rsid w:val="000758F4"/>
    <w:rsid w:val="00075FE7"/>
    <w:rsid w:val="0008138B"/>
    <w:rsid w:val="00082084"/>
    <w:rsid w:val="00091887"/>
    <w:rsid w:val="000A0533"/>
    <w:rsid w:val="000A1DA7"/>
    <w:rsid w:val="000B07A1"/>
    <w:rsid w:val="000B145E"/>
    <w:rsid w:val="000C093E"/>
    <w:rsid w:val="000C4542"/>
    <w:rsid w:val="000C47E7"/>
    <w:rsid w:val="000E3B37"/>
    <w:rsid w:val="000E5AAF"/>
    <w:rsid w:val="00100EF9"/>
    <w:rsid w:val="00104099"/>
    <w:rsid w:val="00105D5C"/>
    <w:rsid w:val="00105F5C"/>
    <w:rsid w:val="00106E7E"/>
    <w:rsid w:val="0011081B"/>
    <w:rsid w:val="00116CE3"/>
    <w:rsid w:val="00116F78"/>
    <w:rsid w:val="00120406"/>
    <w:rsid w:val="00120F9C"/>
    <w:rsid w:val="00126AE4"/>
    <w:rsid w:val="001276D2"/>
    <w:rsid w:val="001319B7"/>
    <w:rsid w:val="00134E5D"/>
    <w:rsid w:val="001359B8"/>
    <w:rsid w:val="00141FD9"/>
    <w:rsid w:val="00143530"/>
    <w:rsid w:val="00144D7E"/>
    <w:rsid w:val="00155737"/>
    <w:rsid w:val="00155F78"/>
    <w:rsid w:val="0015646B"/>
    <w:rsid w:val="001676E7"/>
    <w:rsid w:val="00173F58"/>
    <w:rsid w:val="001772A4"/>
    <w:rsid w:val="001802BF"/>
    <w:rsid w:val="00182147"/>
    <w:rsid w:val="00184EA7"/>
    <w:rsid w:val="00193A5F"/>
    <w:rsid w:val="001A1CB4"/>
    <w:rsid w:val="001A3962"/>
    <w:rsid w:val="001A742B"/>
    <w:rsid w:val="001B2D16"/>
    <w:rsid w:val="001B59DC"/>
    <w:rsid w:val="001B6376"/>
    <w:rsid w:val="001C13ED"/>
    <w:rsid w:val="001C2A39"/>
    <w:rsid w:val="001D0F2A"/>
    <w:rsid w:val="001D2AA0"/>
    <w:rsid w:val="001D443C"/>
    <w:rsid w:val="001D7537"/>
    <w:rsid w:val="001E52FA"/>
    <w:rsid w:val="001E6305"/>
    <w:rsid w:val="001E6BAB"/>
    <w:rsid w:val="001E7D28"/>
    <w:rsid w:val="001F04F2"/>
    <w:rsid w:val="001F43F5"/>
    <w:rsid w:val="001F6F56"/>
    <w:rsid w:val="0020249C"/>
    <w:rsid w:val="00203C12"/>
    <w:rsid w:val="00210C4A"/>
    <w:rsid w:val="00222697"/>
    <w:rsid w:val="00227B60"/>
    <w:rsid w:val="00230C07"/>
    <w:rsid w:val="0023695E"/>
    <w:rsid w:val="0024321B"/>
    <w:rsid w:val="0024519F"/>
    <w:rsid w:val="002468FD"/>
    <w:rsid w:val="00246B0D"/>
    <w:rsid w:val="00252519"/>
    <w:rsid w:val="00255FA8"/>
    <w:rsid w:val="00263569"/>
    <w:rsid w:val="002670A3"/>
    <w:rsid w:val="00267B00"/>
    <w:rsid w:val="00272028"/>
    <w:rsid w:val="0027212D"/>
    <w:rsid w:val="00273B7E"/>
    <w:rsid w:val="002762E8"/>
    <w:rsid w:val="00277075"/>
    <w:rsid w:val="002771D0"/>
    <w:rsid w:val="00281B51"/>
    <w:rsid w:val="00282015"/>
    <w:rsid w:val="002834DB"/>
    <w:rsid w:val="00290E9D"/>
    <w:rsid w:val="002A0E01"/>
    <w:rsid w:val="002A0F6B"/>
    <w:rsid w:val="002A5811"/>
    <w:rsid w:val="002A6336"/>
    <w:rsid w:val="002B27DD"/>
    <w:rsid w:val="002B394B"/>
    <w:rsid w:val="002B52EF"/>
    <w:rsid w:val="002B78BD"/>
    <w:rsid w:val="002C0ABD"/>
    <w:rsid w:val="002C35F8"/>
    <w:rsid w:val="002E09A3"/>
    <w:rsid w:val="002E1A4B"/>
    <w:rsid w:val="002E420C"/>
    <w:rsid w:val="002E6F5D"/>
    <w:rsid w:val="002E7C32"/>
    <w:rsid w:val="002F6664"/>
    <w:rsid w:val="003011F3"/>
    <w:rsid w:val="0030658D"/>
    <w:rsid w:val="00306BC2"/>
    <w:rsid w:val="00307D64"/>
    <w:rsid w:val="003107B4"/>
    <w:rsid w:val="003120F9"/>
    <w:rsid w:val="00314E1A"/>
    <w:rsid w:val="00315BFA"/>
    <w:rsid w:val="003223C0"/>
    <w:rsid w:val="003228E7"/>
    <w:rsid w:val="00323244"/>
    <w:rsid w:val="0032393C"/>
    <w:rsid w:val="00326DC2"/>
    <w:rsid w:val="003341F2"/>
    <w:rsid w:val="003355C1"/>
    <w:rsid w:val="00335C28"/>
    <w:rsid w:val="00336D2C"/>
    <w:rsid w:val="003402B3"/>
    <w:rsid w:val="0034121C"/>
    <w:rsid w:val="00345705"/>
    <w:rsid w:val="00346A04"/>
    <w:rsid w:val="003524E8"/>
    <w:rsid w:val="003539AE"/>
    <w:rsid w:val="0036063A"/>
    <w:rsid w:val="003625B0"/>
    <w:rsid w:val="00364B4A"/>
    <w:rsid w:val="00371893"/>
    <w:rsid w:val="00371A90"/>
    <w:rsid w:val="003738DC"/>
    <w:rsid w:val="00374CAF"/>
    <w:rsid w:val="00376CC5"/>
    <w:rsid w:val="0038690A"/>
    <w:rsid w:val="00392E14"/>
    <w:rsid w:val="003969BC"/>
    <w:rsid w:val="00397B08"/>
    <w:rsid w:val="003A00F3"/>
    <w:rsid w:val="003A0FB5"/>
    <w:rsid w:val="003A606C"/>
    <w:rsid w:val="003A663C"/>
    <w:rsid w:val="003B26FD"/>
    <w:rsid w:val="003C1C3B"/>
    <w:rsid w:val="003C2F20"/>
    <w:rsid w:val="003C3593"/>
    <w:rsid w:val="003C595F"/>
    <w:rsid w:val="003C7A58"/>
    <w:rsid w:val="003D3F4A"/>
    <w:rsid w:val="003D3F51"/>
    <w:rsid w:val="003D6A6C"/>
    <w:rsid w:val="003D7ECE"/>
    <w:rsid w:val="003E317F"/>
    <w:rsid w:val="003E3E1C"/>
    <w:rsid w:val="003F1338"/>
    <w:rsid w:val="003F1AA6"/>
    <w:rsid w:val="003F33ED"/>
    <w:rsid w:val="004005B2"/>
    <w:rsid w:val="00401924"/>
    <w:rsid w:val="0040600E"/>
    <w:rsid w:val="00412F40"/>
    <w:rsid w:val="00416073"/>
    <w:rsid w:val="004466EC"/>
    <w:rsid w:val="0044726B"/>
    <w:rsid w:val="0044739C"/>
    <w:rsid w:val="0045428F"/>
    <w:rsid w:val="00462B61"/>
    <w:rsid w:val="00493859"/>
    <w:rsid w:val="00494470"/>
    <w:rsid w:val="004944AA"/>
    <w:rsid w:val="00496F02"/>
    <w:rsid w:val="004A18F6"/>
    <w:rsid w:val="004A1E08"/>
    <w:rsid w:val="004A448A"/>
    <w:rsid w:val="004A607E"/>
    <w:rsid w:val="004A7DAF"/>
    <w:rsid w:val="004B2CFA"/>
    <w:rsid w:val="004C5783"/>
    <w:rsid w:val="004C7740"/>
    <w:rsid w:val="004D2F7A"/>
    <w:rsid w:val="004E0275"/>
    <w:rsid w:val="004E02E6"/>
    <w:rsid w:val="004F0701"/>
    <w:rsid w:val="004F0F7E"/>
    <w:rsid w:val="004F4FB9"/>
    <w:rsid w:val="004F566F"/>
    <w:rsid w:val="00500A5D"/>
    <w:rsid w:val="005017AB"/>
    <w:rsid w:val="00503ED1"/>
    <w:rsid w:val="0050737A"/>
    <w:rsid w:val="00514131"/>
    <w:rsid w:val="00515A1F"/>
    <w:rsid w:val="0052352D"/>
    <w:rsid w:val="00530541"/>
    <w:rsid w:val="005332CA"/>
    <w:rsid w:val="00536523"/>
    <w:rsid w:val="00536B26"/>
    <w:rsid w:val="005405BA"/>
    <w:rsid w:val="005433CB"/>
    <w:rsid w:val="005525CD"/>
    <w:rsid w:val="00563983"/>
    <w:rsid w:val="005639D9"/>
    <w:rsid w:val="005712DD"/>
    <w:rsid w:val="005736EC"/>
    <w:rsid w:val="00574B92"/>
    <w:rsid w:val="005763D3"/>
    <w:rsid w:val="005765A4"/>
    <w:rsid w:val="00577D89"/>
    <w:rsid w:val="00584C6E"/>
    <w:rsid w:val="0058501B"/>
    <w:rsid w:val="00585B86"/>
    <w:rsid w:val="005862AE"/>
    <w:rsid w:val="0059249E"/>
    <w:rsid w:val="00597393"/>
    <w:rsid w:val="0059768D"/>
    <w:rsid w:val="005A41AA"/>
    <w:rsid w:val="005A7BE5"/>
    <w:rsid w:val="005B582C"/>
    <w:rsid w:val="005B7C60"/>
    <w:rsid w:val="005C2F32"/>
    <w:rsid w:val="005D0160"/>
    <w:rsid w:val="005D7C48"/>
    <w:rsid w:val="005E08FD"/>
    <w:rsid w:val="005E26E0"/>
    <w:rsid w:val="005E2777"/>
    <w:rsid w:val="005E5B57"/>
    <w:rsid w:val="005E6EBE"/>
    <w:rsid w:val="005E707A"/>
    <w:rsid w:val="005E7AF4"/>
    <w:rsid w:val="005F14F3"/>
    <w:rsid w:val="005F2017"/>
    <w:rsid w:val="005F602A"/>
    <w:rsid w:val="006001EC"/>
    <w:rsid w:val="00601AF9"/>
    <w:rsid w:val="00607F17"/>
    <w:rsid w:val="00617FFC"/>
    <w:rsid w:val="006201BA"/>
    <w:rsid w:val="0062132F"/>
    <w:rsid w:val="00621C54"/>
    <w:rsid w:val="00624B8F"/>
    <w:rsid w:val="00625153"/>
    <w:rsid w:val="00634666"/>
    <w:rsid w:val="006376C4"/>
    <w:rsid w:val="0064057A"/>
    <w:rsid w:val="006428A2"/>
    <w:rsid w:val="00644C56"/>
    <w:rsid w:val="00646A25"/>
    <w:rsid w:val="00646E44"/>
    <w:rsid w:val="00656C25"/>
    <w:rsid w:val="006628EE"/>
    <w:rsid w:val="00663BEC"/>
    <w:rsid w:val="006665C7"/>
    <w:rsid w:val="00666900"/>
    <w:rsid w:val="00667969"/>
    <w:rsid w:val="00676004"/>
    <w:rsid w:val="0067768D"/>
    <w:rsid w:val="0068130A"/>
    <w:rsid w:val="00684A69"/>
    <w:rsid w:val="006867AC"/>
    <w:rsid w:val="0069167C"/>
    <w:rsid w:val="006940AD"/>
    <w:rsid w:val="00695037"/>
    <w:rsid w:val="006952E0"/>
    <w:rsid w:val="006C7BD0"/>
    <w:rsid w:val="006D11C9"/>
    <w:rsid w:val="006D51BE"/>
    <w:rsid w:val="006E1C5C"/>
    <w:rsid w:val="006E67E2"/>
    <w:rsid w:val="006E6E9D"/>
    <w:rsid w:val="006F1A20"/>
    <w:rsid w:val="006F7811"/>
    <w:rsid w:val="00702201"/>
    <w:rsid w:val="0071634A"/>
    <w:rsid w:val="00717F5D"/>
    <w:rsid w:val="007252C1"/>
    <w:rsid w:val="007262A1"/>
    <w:rsid w:val="00726E44"/>
    <w:rsid w:val="00734CC8"/>
    <w:rsid w:val="00743631"/>
    <w:rsid w:val="007448EB"/>
    <w:rsid w:val="00745F83"/>
    <w:rsid w:val="00746E18"/>
    <w:rsid w:val="00750588"/>
    <w:rsid w:val="00772E4F"/>
    <w:rsid w:val="00774E07"/>
    <w:rsid w:val="00775343"/>
    <w:rsid w:val="00776A16"/>
    <w:rsid w:val="00777818"/>
    <w:rsid w:val="00782DB4"/>
    <w:rsid w:val="00783BE9"/>
    <w:rsid w:val="00794D89"/>
    <w:rsid w:val="007A0FDA"/>
    <w:rsid w:val="007A171A"/>
    <w:rsid w:val="007A5067"/>
    <w:rsid w:val="007A5670"/>
    <w:rsid w:val="007A5CE5"/>
    <w:rsid w:val="007A69CA"/>
    <w:rsid w:val="007A7590"/>
    <w:rsid w:val="007B47EC"/>
    <w:rsid w:val="007C427E"/>
    <w:rsid w:val="007D31B3"/>
    <w:rsid w:val="007F0413"/>
    <w:rsid w:val="007F27BD"/>
    <w:rsid w:val="007F4191"/>
    <w:rsid w:val="007F5A51"/>
    <w:rsid w:val="007F5D06"/>
    <w:rsid w:val="007F5D6B"/>
    <w:rsid w:val="008034EA"/>
    <w:rsid w:val="00807C8D"/>
    <w:rsid w:val="008124DF"/>
    <w:rsid w:val="00817C90"/>
    <w:rsid w:val="00817ED1"/>
    <w:rsid w:val="00824124"/>
    <w:rsid w:val="00834F77"/>
    <w:rsid w:val="00837B9F"/>
    <w:rsid w:val="008453C5"/>
    <w:rsid w:val="00850283"/>
    <w:rsid w:val="00851686"/>
    <w:rsid w:val="00853AC8"/>
    <w:rsid w:val="0085495D"/>
    <w:rsid w:val="0085687D"/>
    <w:rsid w:val="00856AB0"/>
    <w:rsid w:val="00857667"/>
    <w:rsid w:val="00857B56"/>
    <w:rsid w:val="00857FEA"/>
    <w:rsid w:val="00861BB4"/>
    <w:rsid w:val="008647B3"/>
    <w:rsid w:val="00865D73"/>
    <w:rsid w:val="00866882"/>
    <w:rsid w:val="00870E63"/>
    <w:rsid w:val="00870EA8"/>
    <w:rsid w:val="00877261"/>
    <w:rsid w:val="008A1CCE"/>
    <w:rsid w:val="008A4EF0"/>
    <w:rsid w:val="008A69B8"/>
    <w:rsid w:val="008B0322"/>
    <w:rsid w:val="008C37E2"/>
    <w:rsid w:val="008C4B24"/>
    <w:rsid w:val="008D3524"/>
    <w:rsid w:val="008D5370"/>
    <w:rsid w:val="008D5706"/>
    <w:rsid w:val="008E4EBF"/>
    <w:rsid w:val="008F3D6B"/>
    <w:rsid w:val="008F45DE"/>
    <w:rsid w:val="00902703"/>
    <w:rsid w:val="00904E74"/>
    <w:rsid w:val="00905D1E"/>
    <w:rsid w:val="00914F12"/>
    <w:rsid w:val="00917D1F"/>
    <w:rsid w:val="009215CD"/>
    <w:rsid w:val="009237AC"/>
    <w:rsid w:val="00925064"/>
    <w:rsid w:val="00926A1D"/>
    <w:rsid w:val="00930361"/>
    <w:rsid w:val="00935598"/>
    <w:rsid w:val="009413F3"/>
    <w:rsid w:val="00944E00"/>
    <w:rsid w:val="00947328"/>
    <w:rsid w:val="009519D5"/>
    <w:rsid w:val="00953B83"/>
    <w:rsid w:val="00956F2A"/>
    <w:rsid w:val="00960FCD"/>
    <w:rsid w:val="00974AE3"/>
    <w:rsid w:val="00975F93"/>
    <w:rsid w:val="00982CDF"/>
    <w:rsid w:val="00986639"/>
    <w:rsid w:val="00986EA9"/>
    <w:rsid w:val="00987793"/>
    <w:rsid w:val="00987E64"/>
    <w:rsid w:val="00990C69"/>
    <w:rsid w:val="009A6A67"/>
    <w:rsid w:val="009A71EE"/>
    <w:rsid w:val="009B3C4B"/>
    <w:rsid w:val="009B4BAC"/>
    <w:rsid w:val="009B4D63"/>
    <w:rsid w:val="009B6952"/>
    <w:rsid w:val="009C390C"/>
    <w:rsid w:val="009D0D9A"/>
    <w:rsid w:val="009D1CA1"/>
    <w:rsid w:val="009D6E13"/>
    <w:rsid w:val="009E06E5"/>
    <w:rsid w:val="009E246F"/>
    <w:rsid w:val="009E5D5F"/>
    <w:rsid w:val="009E686B"/>
    <w:rsid w:val="009F3814"/>
    <w:rsid w:val="00A04D4B"/>
    <w:rsid w:val="00A07B22"/>
    <w:rsid w:val="00A23C4E"/>
    <w:rsid w:val="00A24308"/>
    <w:rsid w:val="00A24CC5"/>
    <w:rsid w:val="00A26F52"/>
    <w:rsid w:val="00A30087"/>
    <w:rsid w:val="00A33229"/>
    <w:rsid w:val="00A34069"/>
    <w:rsid w:val="00A35E45"/>
    <w:rsid w:val="00A51D2E"/>
    <w:rsid w:val="00A531BD"/>
    <w:rsid w:val="00A53650"/>
    <w:rsid w:val="00A53AD0"/>
    <w:rsid w:val="00A56EB3"/>
    <w:rsid w:val="00A57D82"/>
    <w:rsid w:val="00A604D7"/>
    <w:rsid w:val="00A6192B"/>
    <w:rsid w:val="00A67453"/>
    <w:rsid w:val="00A72224"/>
    <w:rsid w:val="00A75E19"/>
    <w:rsid w:val="00A7715D"/>
    <w:rsid w:val="00A80F05"/>
    <w:rsid w:val="00A87DDC"/>
    <w:rsid w:val="00A904B6"/>
    <w:rsid w:val="00A94EB3"/>
    <w:rsid w:val="00A95CEA"/>
    <w:rsid w:val="00A9660F"/>
    <w:rsid w:val="00AA0A07"/>
    <w:rsid w:val="00AA1A06"/>
    <w:rsid w:val="00AA25E2"/>
    <w:rsid w:val="00AA2C11"/>
    <w:rsid w:val="00AB2B0D"/>
    <w:rsid w:val="00AB3FE8"/>
    <w:rsid w:val="00AC130B"/>
    <w:rsid w:val="00AC4189"/>
    <w:rsid w:val="00AC4604"/>
    <w:rsid w:val="00AC7469"/>
    <w:rsid w:val="00AE596A"/>
    <w:rsid w:val="00AF0256"/>
    <w:rsid w:val="00AF0F3F"/>
    <w:rsid w:val="00AF14E1"/>
    <w:rsid w:val="00AF317D"/>
    <w:rsid w:val="00AF3505"/>
    <w:rsid w:val="00AF7716"/>
    <w:rsid w:val="00B02E8C"/>
    <w:rsid w:val="00B0414D"/>
    <w:rsid w:val="00B04DC0"/>
    <w:rsid w:val="00B07B27"/>
    <w:rsid w:val="00B20758"/>
    <w:rsid w:val="00B269C0"/>
    <w:rsid w:val="00B32E53"/>
    <w:rsid w:val="00B337C2"/>
    <w:rsid w:val="00B34F95"/>
    <w:rsid w:val="00B3710E"/>
    <w:rsid w:val="00B37AE6"/>
    <w:rsid w:val="00B41153"/>
    <w:rsid w:val="00B41261"/>
    <w:rsid w:val="00B4738F"/>
    <w:rsid w:val="00B51863"/>
    <w:rsid w:val="00B5237E"/>
    <w:rsid w:val="00B54564"/>
    <w:rsid w:val="00B61D3A"/>
    <w:rsid w:val="00B620B4"/>
    <w:rsid w:val="00B6283A"/>
    <w:rsid w:val="00B66E52"/>
    <w:rsid w:val="00B72A0B"/>
    <w:rsid w:val="00B76450"/>
    <w:rsid w:val="00B77BBC"/>
    <w:rsid w:val="00B840A8"/>
    <w:rsid w:val="00B851E8"/>
    <w:rsid w:val="00B86158"/>
    <w:rsid w:val="00B86637"/>
    <w:rsid w:val="00B91E37"/>
    <w:rsid w:val="00BA43BD"/>
    <w:rsid w:val="00BB1767"/>
    <w:rsid w:val="00BC1982"/>
    <w:rsid w:val="00BC4D9B"/>
    <w:rsid w:val="00BC6D71"/>
    <w:rsid w:val="00BC760B"/>
    <w:rsid w:val="00BD2B75"/>
    <w:rsid w:val="00BD7D01"/>
    <w:rsid w:val="00BE1283"/>
    <w:rsid w:val="00BF3EE4"/>
    <w:rsid w:val="00BF3F47"/>
    <w:rsid w:val="00BF51C1"/>
    <w:rsid w:val="00BF6BB6"/>
    <w:rsid w:val="00C017C4"/>
    <w:rsid w:val="00C03DC2"/>
    <w:rsid w:val="00C03FA7"/>
    <w:rsid w:val="00C06AB3"/>
    <w:rsid w:val="00C108C9"/>
    <w:rsid w:val="00C12D65"/>
    <w:rsid w:val="00C15611"/>
    <w:rsid w:val="00C17FAC"/>
    <w:rsid w:val="00C21791"/>
    <w:rsid w:val="00C32E9A"/>
    <w:rsid w:val="00C52C81"/>
    <w:rsid w:val="00C53CC9"/>
    <w:rsid w:val="00C57896"/>
    <w:rsid w:val="00C635FB"/>
    <w:rsid w:val="00C662A2"/>
    <w:rsid w:val="00C72C69"/>
    <w:rsid w:val="00C740ED"/>
    <w:rsid w:val="00C770DA"/>
    <w:rsid w:val="00C86D5B"/>
    <w:rsid w:val="00C94F4A"/>
    <w:rsid w:val="00C97EB7"/>
    <w:rsid w:val="00CB0BA7"/>
    <w:rsid w:val="00CC23F4"/>
    <w:rsid w:val="00CC2E58"/>
    <w:rsid w:val="00CC3E08"/>
    <w:rsid w:val="00CD2DC8"/>
    <w:rsid w:val="00CE2AF3"/>
    <w:rsid w:val="00CE69B5"/>
    <w:rsid w:val="00CF1005"/>
    <w:rsid w:val="00CF7D1B"/>
    <w:rsid w:val="00D12EB1"/>
    <w:rsid w:val="00D1310F"/>
    <w:rsid w:val="00D25F93"/>
    <w:rsid w:val="00D2736F"/>
    <w:rsid w:val="00D27D8C"/>
    <w:rsid w:val="00D310EE"/>
    <w:rsid w:val="00D33663"/>
    <w:rsid w:val="00D36AA6"/>
    <w:rsid w:val="00D40ECC"/>
    <w:rsid w:val="00D4626F"/>
    <w:rsid w:val="00D51439"/>
    <w:rsid w:val="00D51F6C"/>
    <w:rsid w:val="00D537FB"/>
    <w:rsid w:val="00D57EB3"/>
    <w:rsid w:val="00D60691"/>
    <w:rsid w:val="00D6288E"/>
    <w:rsid w:val="00D63329"/>
    <w:rsid w:val="00D679C0"/>
    <w:rsid w:val="00D7027F"/>
    <w:rsid w:val="00D7784E"/>
    <w:rsid w:val="00D87DBF"/>
    <w:rsid w:val="00D90737"/>
    <w:rsid w:val="00D943D7"/>
    <w:rsid w:val="00DA29A6"/>
    <w:rsid w:val="00DA3155"/>
    <w:rsid w:val="00DA7032"/>
    <w:rsid w:val="00DB239C"/>
    <w:rsid w:val="00DC5F11"/>
    <w:rsid w:val="00DD7D90"/>
    <w:rsid w:val="00DE0247"/>
    <w:rsid w:val="00DE1128"/>
    <w:rsid w:val="00DE340A"/>
    <w:rsid w:val="00E04127"/>
    <w:rsid w:val="00E15966"/>
    <w:rsid w:val="00E21879"/>
    <w:rsid w:val="00E24CD9"/>
    <w:rsid w:val="00E250AA"/>
    <w:rsid w:val="00E37FD9"/>
    <w:rsid w:val="00E401EF"/>
    <w:rsid w:val="00E40CE6"/>
    <w:rsid w:val="00E41A50"/>
    <w:rsid w:val="00E4608A"/>
    <w:rsid w:val="00E5245F"/>
    <w:rsid w:val="00E57474"/>
    <w:rsid w:val="00E61EEB"/>
    <w:rsid w:val="00E67433"/>
    <w:rsid w:val="00E74F5A"/>
    <w:rsid w:val="00E81E87"/>
    <w:rsid w:val="00E8382B"/>
    <w:rsid w:val="00E934AB"/>
    <w:rsid w:val="00E9509A"/>
    <w:rsid w:val="00E9687C"/>
    <w:rsid w:val="00EA2D33"/>
    <w:rsid w:val="00EA5D4E"/>
    <w:rsid w:val="00EA7D44"/>
    <w:rsid w:val="00EB0D63"/>
    <w:rsid w:val="00EB40B6"/>
    <w:rsid w:val="00EB4785"/>
    <w:rsid w:val="00EB6C38"/>
    <w:rsid w:val="00EC00F3"/>
    <w:rsid w:val="00EC120E"/>
    <w:rsid w:val="00EC25BB"/>
    <w:rsid w:val="00EE61D6"/>
    <w:rsid w:val="00EE71B0"/>
    <w:rsid w:val="00EF18BA"/>
    <w:rsid w:val="00EF18F7"/>
    <w:rsid w:val="00F13E60"/>
    <w:rsid w:val="00F145C8"/>
    <w:rsid w:val="00F21CAD"/>
    <w:rsid w:val="00F26BCD"/>
    <w:rsid w:val="00F308A6"/>
    <w:rsid w:val="00F31AE5"/>
    <w:rsid w:val="00F324C2"/>
    <w:rsid w:val="00F351DA"/>
    <w:rsid w:val="00F42AD8"/>
    <w:rsid w:val="00F46939"/>
    <w:rsid w:val="00F5351E"/>
    <w:rsid w:val="00F5440F"/>
    <w:rsid w:val="00F57319"/>
    <w:rsid w:val="00F611EB"/>
    <w:rsid w:val="00F634E3"/>
    <w:rsid w:val="00F74F0F"/>
    <w:rsid w:val="00F75DAE"/>
    <w:rsid w:val="00F80367"/>
    <w:rsid w:val="00F80BB9"/>
    <w:rsid w:val="00F81606"/>
    <w:rsid w:val="00F826E1"/>
    <w:rsid w:val="00F8502B"/>
    <w:rsid w:val="00F8751F"/>
    <w:rsid w:val="00F9094B"/>
    <w:rsid w:val="00F9296A"/>
    <w:rsid w:val="00F935E7"/>
    <w:rsid w:val="00F935F5"/>
    <w:rsid w:val="00F95382"/>
    <w:rsid w:val="00F95FCC"/>
    <w:rsid w:val="00F96428"/>
    <w:rsid w:val="00FA304D"/>
    <w:rsid w:val="00FA5ECA"/>
    <w:rsid w:val="00FA669D"/>
    <w:rsid w:val="00FB1CDB"/>
    <w:rsid w:val="00FC4F31"/>
    <w:rsid w:val="00FC522D"/>
    <w:rsid w:val="00FC59FF"/>
    <w:rsid w:val="00FC7313"/>
    <w:rsid w:val="00FD330E"/>
    <w:rsid w:val="00FE0429"/>
    <w:rsid w:val="00FE0AC3"/>
    <w:rsid w:val="00FE6F29"/>
    <w:rsid w:val="00FF26CF"/>
    <w:rsid w:val="00FF34C6"/>
    <w:rsid w:val="00FF40BF"/>
    <w:rsid w:val="00FF4B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1F2"/>
    <w:pPr>
      <w:widowControl w:val="0"/>
      <w:suppressAutoHyphens/>
      <w:spacing w:after="200" w:line="276" w:lineRule="auto"/>
    </w:pPr>
    <w:rPr>
      <w:rFonts w:ascii="Calibri" w:eastAsia="DejaVu Sans" w:hAnsi="Calibri" w:cs="Calibri"/>
      <w:kern w:val="1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943D7"/>
    <w:pPr>
      <w:keepNext/>
      <w:widowControl/>
      <w:tabs>
        <w:tab w:val="num" w:pos="432"/>
      </w:tabs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rsid w:val="003341F2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ListParagraph">
    <w:name w:val="List Paragraph"/>
    <w:basedOn w:val="DefaultText"/>
    <w:qFormat/>
    <w:rsid w:val="003341F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D943D7"/>
    <w:rPr>
      <w:rFonts w:ascii="Arial" w:eastAsia="Times New Roman" w:hAnsi="Arial" w:cs="Arial"/>
      <w:b/>
      <w:bCs/>
      <w:kern w:val="2"/>
      <w:sz w:val="32"/>
      <w:szCs w:val="32"/>
      <w:lang w:eastAsia="ar-SA"/>
    </w:rPr>
  </w:style>
  <w:style w:type="paragraph" w:customStyle="1" w:styleId="Achievement">
    <w:name w:val="Achievement"/>
    <w:basedOn w:val="BodyText"/>
    <w:rsid w:val="00F13E60"/>
    <w:pPr>
      <w:widowControl/>
      <w:suppressAutoHyphens w:val="0"/>
      <w:spacing w:after="60" w:line="220" w:lineRule="atLeast"/>
      <w:ind w:left="245" w:hanging="245"/>
      <w:jc w:val="both"/>
    </w:pPr>
    <w:rPr>
      <w:rFonts w:ascii="Arial" w:eastAsia="Times New Roman" w:hAnsi="Arial" w:cs="Arial"/>
      <w:spacing w:val="-5"/>
      <w:kern w:val="0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F13E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13E60"/>
    <w:rPr>
      <w:rFonts w:ascii="Calibri" w:eastAsia="DejaVu Sans" w:hAnsi="Calibri" w:cs="Calibri"/>
      <w:kern w:val="1"/>
      <w:lang w:eastAsia="ar-SA"/>
    </w:rPr>
  </w:style>
  <w:style w:type="paragraph" w:customStyle="1" w:styleId="Normal1">
    <w:name w:val="Normal1"/>
    <w:rsid w:val="00BC4D9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PlainText">
    <w:name w:val="Plain Text"/>
    <w:aliases w:val="Plain Text Char Char Char,Plain Text Char Char"/>
    <w:basedOn w:val="Normal"/>
    <w:link w:val="PlainTextChar"/>
    <w:rsid w:val="00743631"/>
    <w:pPr>
      <w:widowControl/>
      <w:suppressAutoHyphens w:val="0"/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:lang w:eastAsia="en-US"/>
    </w:rPr>
  </w:style>
  <w:style w:type="character" w:customStyle="1" w:styleId="PlainTextChar">
    <w:name w:val="Plain Text Char"/>
    <w:aliases w:val="Plain Text Char Char Char Char,Plain Text Char Char Char1"/>
    <w:basedOn w:val="DefaultParagraphFont"/>
    <w:link w:val="PlainText"/>
    <w:rsid w:val="00743631"/>
    <w:rPr>
      <w:rFonts w:ascii="Courier New" w:eastAsia="Times New Roman" w:hAnsi="Courier New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00F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3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569"/>
    <w:rPr>
      <w:rFonts w:ascii="Calibri" w:eastAsia="DejaVu Sans" w:hAnsi="Calibri" w:cs="Calibri"/>
      <w:kern w:val="1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63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569"/>
    <w:rPr>
      <w:rFonts w:ascii="Calibri" w:eastAsia="DejaVu Sans" w:hAnsi="Calibri" w:cs="Calibri"/>
      <w:kern w:val="1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27F"/>
    <w:rPr>
      <w:rFonts w:ascii="Tahoma" w:eastAsia="DejaVu Sans" w:hAnsi="Tahoma" w:cs="Tahoma"/>
      <w:kern w:val="1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9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69.567.916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rikanth@ikonsys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3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taritla</dc:creator>
  <cp:keywords/>
  <dc:description/>
  <cp:lastModifiedBy>Paripurna Chary K</cp:lastModifiedBy>
  <cp:revision>89</cp:revision>
  <dcterms:created xsi:type="dcterms:W3CDTF">2018-05-01T22:07:00Z</dcterms:created>
  <dcterms:modified xsi:type="dcterms:W3CDTF">2019-03-20T18:36:00Z</dcterms:modified>
</cp:coreProperties>
</file>